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D2D" w:rsidRPr="00682BE2" w:rsidRDefault="006D4D2D" w:rsidP="00050D2B">
      <w:pPr>
        <w:pStyle w:val="ListParagraph"/>
        <w:autoSpaceDE w:val="0"/>
        <w:autoSpaceDN w:val="0"/>
        <w:adjustRightInd w:val="0"/>
        <w:spacing w:after="0" w:line="360" w:lineRule="auto"/>
        <w:ind w:left="0"/>
        <w:jc w:val="center"/>
        <w:rPr>
          <w:rFonts w:ascii="Times New Roman" w:hAnsi="Times New Roman"/>
          <w:b/>
          <w:sz w:val="36"/>
          <w:szCs w:val="36"/>
          <w:u w:val="single"/>
        </w:rPr>
      </w:pPr>
      <w:r w:rsidRPr="00682BE2">
        <w:rPr>
          <w:rFonts w:ascii="Times New Roman" w:hAnsi="Times New Roman"/>
          <w:b/>
          <w:sz w:val="36"/>
          <w:szCs w:val="36"/>
          <w:u w:val="single"/>
        </w:rPr>
        <w:t>SOFTWARE REQUIREMENTS SPECIFICATION</w:t>
      </w:r>
    </w:p>
    <w:p w:rsidR="006D4D2D" w:rsidRPr="00B06E9E" w:rsidRDefault="006D4D2D" w:rsidP="00050D2B">
      <w:pPr>
        <w:pStyle w:val="ListParagraph"/>
        <w:autoSpaceDE w:val="0"/>
        <w:autoSpaceDN w:val="0"/>
        <w:adjustRightInd w:val="0"/>
        <w:spacing w:after="0" w:line="360" w:lineRule="auto"/>
        <w:ind w:left="0"/>
        <w:jc w:val="center"/>
        <w:rPr>
          <w:rFonts w:ascii="Times New Roman" w:hAnsi="Times New Roman"/>
          <w:b/>
          <w:sz w:val="24"/>
          <w:szCs w:val="24"/>
        </w:rPr>
      </w:pPr>
    </w:p>
    <w:p w:rsidR="006D4D2D" w:rsidRPr="00946464" w:rsidRDefault="006D4D2D" w:rsidP="00050D2B">
      <w:pPr>
        <w:tabs>
          <w:tab w:val="left" w:pos="180"/>
        </w:tabs>
        <w:autoSpaceDE w:val="0"/>
        <w:autoSpaceDN w:val="0"/>
        <w:adjustRightInd w:val="0"/>
        <w:spacing w:line="360" w:lineRule="auto"/>
        <w:ind w:left="0"/>
        <w:jc w:val="both"/>
        <w:rPr>
          <w:rFonts w:ascii="Times New Roman" w:hAnsi="Times New Roman" w:cs="Times New Roman"/>
          <w:b/>
          <w:sz w:val="32"/>
          <w:szCs w:val="32"/>
        </w:rPr>
      </w:pPr>
      <w:r w:rsidRPr="00946464">
        <w:rPr>
          <w:rFonts w:ascii="Times New Roman" w:hAnsi="Times New Roman" w:cs="Times New Roman"/>
          <w:b/>
          <w:sz w:val="32"/>
          <w:szCs w:val="32"/>
        </w:rPr>
        <w:t>1. Introduction</w:t>
      </w:r>
    </w:p>
    <w:p w:rsidR="00F1635C" w:rsidRPr="00946464" w:rsidRDefault="00F1635C" w:rsidP="00946464">
      <w:pPr>
        <w:spacing w:line="360" w:lineRule="auto"/>
        <w:ind w:left="0" w:firstLine="720"/>
        <w:jc w:val="both"/>
        <w:rPr>
          <w:rFonts w:ascii="Times New Roman" w:hAnsi="Times New Roman" w:cs="Times New Roman"/>
          <w:sz w:val="24"/>
          <w:szCs w:val="24"/>
        </w:rPr>
      </w:pPr>
      <w:r w:rsidRPr="00946464">
        <w:rPr>
          <w:rFonts w:ascii="Times New Roman" w:hAnsi="Times New Roman" w:cs="Times New Roman"/>
          <w:sz w:val="24"/>
          <w:szCs w:val="24"/>
        </w:rPr>
        <w:t>Payroll system is the heart of any Human Resource System o</w:t>
      </w:r>
      <w:r w:rsidR="00946464">
        <w:rPr>
          <w:rFonts w:ascii="Times New Roman" w:hAnsi="Times New Roman" w:cs="Times New Roman"/>
          <w:sz w:val="24"/>
          <w:szCs w:val="24"/>
        </w:rPr>
        <w:t xml:space="preserve">f an organization. The solution has </w:t>
      </w:r>
      <w:r w:rsidRPr="00946464">
        <w:rPr>
          <w:rFonts w:ascii="Times New Roman" w:hAnsi="Times New Roman" w:cs="Times New Roman"/>
          <w:sz w:val="24"/>
          <w:szCs w:val="24"/>
        </w:rPr>
        <w:t>to take care of the calculation of salary as per rules of the company, income tax calculation and various deductions to be done from the salary including statutory deductions like Income tax and provident fund deduction</w:t>
      </w:r>
      <w:r w:rsidR="00050D2B" w:rsidRPr="00946464">
        <w:rPr>
          <w:rFonts w:ascii="Times New Roman" w:hAnsi="Times New Roman" w:cs="Times New Roman"/>
          <w:sz w:val="24"/>
          <w:szCs w:val="24"/>
        </w:rPr>
        <w:t xml:space="preserve">s. It has to generate pay-slip, </w:t>
      </w:r>
      <w:r w:rsidRPr="00946464">
        <w:rPr>
          <w:rFonts w:ascii="Times New Roman" w:hAnsi="Times New Roman" w:cs="Times New Roman"/>
          <w:sz w:val="24"/>
          <w:szCs w:val="24"/>
        </w:rPr>
        <w:t>cheque summary and MIS reports.</w:t>
      </w:r>
    </w:p>
    <w:p w:rsidR="00F1635C" w:rsidRPr="00946464" w:rsidRDefault="00F1635C" w:rsidP="00946464">
      <w:pPr>
        <w:spacing w:line="360" w:lineRule="auto"/>
        <w:ind w:left="0" w:firstLine="720"/>
        <w:jc w:val="both"/>
        <w:rPr>
          <w:rFonts w:ascii="Times New Roman" w:hAnsi="Times New Roman" w:cs="Times New Roman"/>
          <w:sz w:val="24"/>
          <w:szCs w:val="24"/>
        </w:rPr>
      </w:pPr>
      <w:r w:rsidRPr="00946464">
        <w:rPr>
          <w:rFonts w:ascii="Times New Roman" w:hAnsi="Times New Roman" w:cs="Times New Roman"/>
          <w:sz w:val="24"/>
          <w:szCs w:val="24"/>
        </w:rPr>
        <w:t>It is understood that we are tired of managing thousand of</w:t>
      </w:r>
      <w:r w:rsidR="00050D2B" w:rsidRPr="00946464">
        <w:rPr>
          <w:rFonts w:ascii="Times New Roman" w:hAnsi="Times New Roman" w:cs="Times New Roman"/>
          <w:sz w:val="24"/>
          <w:szCs w:val="24"/>
        </w:rPr>
        <w:t xml:space="preserve"> odd papers, pay slips, payroll </w:t>
      </w:r>
      <w:r w:rsidRPr="00946464">
        <w:rPr>
          <w:rFonts w:ascii="Times New Roman" w:hAnsi="Times New Roman" w:cs="Times New Roman"/>
          <w:sz w:val="24"/>
          <w:szCs w:val="24"/>
        </w:rPr>
        <w:t xml:space="preserve">reports, </w:t>
      </w:r>
      <w:r w:rsidR="00050D2B" w:rsidRPr="00946464">
        <w:rPr>
          <w:rFonts w:ascii="Times New Roman" w:hAnsi="Times New Roman" w:cs="Times New Roman"/>
          <w:sz w:val="24"/>
          <w:szCs w:val="24"/>
        </w:rPr>
        <w:t>and salary</w:t>
      </w:r>
      <w:r w:rsidRPr="00946464">
        <w:rPr>
          <w:rFonts w:ascii="Times New Roman" w:hAnsi="Times New Roman" w:cs="Times New Roman"/>
          <w:sz w:val="24"/>
          <w:szCs w:val="24"/>
        </w:rPr>
        <w:t xml:space="preserve"> details and so on. Imagine that we have a payroll processing system which will generate our pay slips and payroll reports within seconds. We can help others automated your payroll system by developing a customized payroll application that suits your specific requirements.</w:t>
      </w:r>
    </w:p>
    <w:p w:rsidR="006D4D2D" w:rsidRPr="00946464" w:rsidRDefault="006D4D2D" w:rsidP="00050D2B">
      <w:pPr>
        <w:pStyle w:val="ListParagraph"/>
        <w:autoSpaceDE w:val="0"/>
        <w:autoSpaceDN w:val="0"/>
        <w:adjustRightInd w:val="0"/>
        <w:spacing w:after="0" w:line="360" w:lineRule="auto"/>
        <w:ind w:left="0" w:firstLine="720"/>
        <w:jc w:val="both"/>
        <w:rPr>
          <w:rFonts w:ascii="Times New Roman" w:hAnsi="Times New Roman"/>
          <w:sz w:val="28"/>
          <w:szCs w:val="28"/>
        </w:rPr>
      </w:pPr>
    </w:p>
    <w:p w:rsidR="006D4D2D" w:rsidRPr="00946464" w:rsidRDefault="006D4D2D" w:rsidP="00050D2B">
      <w:pPr>
        <w:pStyle w:val="ListParagraph"/>
        <w:autoSpaceDE w:val="0"/>
        <w:autoSpaceDN w:val="0"/>
        <w:adjustRightInd w:val="0"/>
        <w:spacing w:after="0" w:line="360" w:lineRule="auto"/>
        <w:ind w:left="0"/>
        <w:jc w:val="both"/>
        <w:rPr>
          <w:rFonts w:ascii="Times New Roman" w:hAnsi="Times New Roman"/>
          <w:b/>
          <w:sz w:val="28"/>
          <w:szCs w:val="28"/>
        </w:rPr>
      </w:pPr>
      <w:r w:rsidRPr="00946464">
        <w:rPr>
          <w:rFonts w:ascii="Times New Roman" w:hAnsi="Times New Roman"/>
          <w:b/>
          <w:sz w:val="28"/>
          <w:szCs w:val="28"/>
        </w:rPr>
        <w:t>1.1 Purpose</w:t>
      </w:r>
    </w:p>
    <w:p w:rsidR="00476071" w:rsidRPr="00946464" w:rsidRDefault="00476071" w:rsidP="00946464">
      <w:pPr>
        <w:pStyle w:val="NormalWeb"/>
        <w:spacing w:before="0" w:beforeAutospacing="0" w:after="200" w:afterAutospacing="0" w:line="360" w:lineRule="auto"/>
        <w:ind w:firstLine="720"/>
        <w:contextualSpacing/>
        <w:jc w:val="both"/>
      </w:pPr>
      <w:r w:rsidRPr="00946464">
        <w:t>Main aim of developing Employee Payroll Management</w:t>
      </w:r>
      <w:r w:rsidRPr="00946464">
        <w:rPr>
          <w:b/>
        </w:rPr>
        <w:t xml:space="preserve"> </w:t>
      </w:r>
      <w:r w:rsidRPr="00946464">
        <w:t>is to provide an easy way not only to automate all functionalities involved managing leaves and Payroll for the employees of Company, but also to provide full functional reports to management of Company with the details about usage of leave facility.</w:t>
      </w:r>
    </w:p>
    <w:p w:rsidR="006D4D2D" w:rsidRPr="00946464" w:rsidRDefault="00476071" w:rsidP="00946464">
      <w:pPr>
        <w:pStyle w:val="NormalWeb"/>
        <w:spacing w:line="360" w:lineRule="auto"/>
        <w:ind w:firstLine="720"/>
        <w:contextualSpacing/>
        <w:jc w:val="both"/>
      </w:pPr>
      <w:r w:rsidRPr="00946464">
        <w:t xml:space="preserve">We are committed to bring the best way of management in the various forms of </w:t>
      </w:r>
      <w:r w:rsidRPr="00946464">
        <w:rPr>
          <w:rStyle w:val="Strong"/>
          <w:b w:val="0"/>
        </w:rPr>
        <w:t>EPM</w:t>
      </w:r>
      <w:r w:rsidR="00946464" w:rsidRPr="00946464">
        <w:rPr>
          <w:rStyle w:val="Strong"/>
          <w:b w:val="0"/>
        </w:rPr>
        <w:t>.</w:t>
      </w:r>
      <w:r w:rsidRPr="00946464">
        <w:rPr>
          <w:rStyle w:val="Strong"/>
        </w:rPr>
        <w:t xml:space="preserve"> </w:t>
      </w:r>
      <w:r w:rsidRPr="00946464">
        <w:t xml:space="preserve">We understand that </w:t>
      </w:r>
      <w:r w:rsidRPr="00946464">
        <w:rPr>
          <w:rStyle w:val="Strong"/>
          <w:b w:val="0"/>
        </w:rPr>
        <w:t>EPM</w:t>
      </w:r>
      <w:r w:rsidRPr="00946464">
        <w:rPr>
          <w:rStyle w:val="Strong"/>
        </w:rPr>
        <w:t xml:space="preserve"> </w:t>
      </w:r>
      <w:r w:rsidRPr="00946464">
        <w:t>in not a product to be sold, it is a tool to manage the inner operation of Company related to employee leave and Payroll.</w:t>
      </w:r>
    </w:p>
    <w:p w:rsidR="006C0E7A" w:rsidRPr="00946464" w:rsidRDefault="006D4D2D" w:rsidP="00050D2B">
      <w:pPr>
        <w:spacing w:line="360" w:lineRule="auto"/>
        <w:ind w:left="0"/>
        <w:jc w:val="both"/>
        <w:rPr>
          <w:rFonts w:ascii="Times New Roman" w:hAnsi="Times New Roman" w:cs="Times New Roman"/>
          <w:b/>
          <w:sz w:val="28"/>
          <w:szCs w:val="28"/>
        </w:rPr>
      </w:pPr>
      <w:r w:rsidRPr="00946464">
        <w:rPr>
          <w:rFonts w:ascii="Times New Roman" w:hAnsi="Times New Roman" w:cs="Times New Roman"/>
          <w:b/>
          <w:sz w:val="28"/>
          <w:szCs w:val="28"/>
        </w:rPr>
        <w:t>1.2 Scope</w:t>
      </w:r>
    </w:p>
    <w:p w:rsidR="00946464" w:rsidRDefault="00946464" w:rsidP="00946464">
      <w:pPr>
        <w:tabs>
          <w:tab w:val="left" w:pos="630"/>
        </w:tabs>
        <w:spacing w:after="200" w:line="360" w:lineRule="auto"/>
        <w:ind w:left="0"/>
        <w:contextualSpacing/>
        <w:jc w:val="both"/>
        <w:rPr>
          <w:rFonts w:ascii="Times New Roman" w:hAnsi="Times New Roman" w:cs="Times New Roman"/>
          <w:sz w:val="24"/>
          <w:szCs w:val="24"/>
        </w:rPr>
      </w:pPr>
      <w:r>
        <w:rPr>
          <w:rFonts w:ascii="Times New Roman" w:hAnsi="Times New Roman" w:cs="Times New Roman"/>
          <w:sz w:val="24"/>
          <w:szCs w:val="24"/>
        </w:rPr>
        <w:tab/>
      </w:r>
      <w:r w:rsidR="006611EB" w:rsidRPr="00946464">
        <w:rPr>
          <w:rFonts w:ascii="Times New Roman" w:hAnsi="Times New Roman" w:cs="Times New Roman"/>
          <w:sz w:val="24"/>
          <w:szCs w:val="24"/>
        </w:rPr>
        <w:t xml:space="preserve">This Application works in Multiple PC’s installed on multiple Computers but sharing same database by which users of different department can use it sitting at different locations simultaneously. </w:t>
      </w:r>
    </w:p>
    <w:p w:rsidR="006611EB" w:rsidRPr="00946464" w:rsidRDefault="00946464" w:rsidP="00946464">
      <w:pPr>
        <w:tabs>
          <w:tab w:val="left" w:pos="630"/>
        </w:tabs>
        <w:spacing w:after="200" w:line="360" w:lineRule="auto"/>
        <w:ind w:left="0"/>
        <w:contextualSpacing/>
        <w:jc w:val="both"/>
        <w:rPr>
          <w:rFonts w:ascii="Times New Roman" w:hAnsi="Times New Roman" w:cs="Times New Roman"/>
          <w:sz w:val="24"/>
          <w:szCs w:val="24"/>
        </w:rPr>
      </w:pPr>
      <w:r>
        <w:rPr>
          <w:rFonts w:ascii="Times New Roman" w:hAnsi="Times New Roman" w:cs="Times New Roman"/>
          <w:sz w:val="24"/>
          <w:szCs w:val="24"/>
        </w:rPr>
        <w:tab/>
      </w:r>
      <w:r w:rsidR="006611EB" w:rsidRPr="00946464">
        <w:rPr>
          <w:rFonts w:ascii="Times New Roman" w:hAnsi="Times New Roman" w:cs="Times New Roman"/>
          <w:sz w:val="24"/>
          <w:szCs w:val="24"/>
        </w:rPr>
        <w:t>But in future we can make the Application where the database will be hosted in order to manage the all departments which will be located in different places and by keeping domain of Application as Online.</w:t>
      </w:r>
    </w:p>
    <w:p w:rsidR="008C5136" w:rsidRPr="00946464" w:rsidRDefault="008C5136" w:rsidP="00050D2B">
      <w:pPr>
        <w:pStyle w:val="NormalWeb"/>
        <w:spacing w:before="0" w:beforeAutospacing="0" w:after="0" w:afterAutospacing="0" w:line="360" w:lineRule="auto"/>
        <w:jc w:val="both"/>
        <w:rPr>
          <w:b/>
        </w:rPr>
      </w:pPr>
    </w:p>
    <w:p w:rsidR="006D4D2D" w:rsidRPr="00946464" w:rsidRDefault="006D4D2D" w:rsidP="00050D2B">
      <w:pPr>
        <w:pStyle w:val="NormalWeb"/>
        <w:spacing w:before="0" w:beforeAutospacing="0" w:after="0" w:afterAutospacing="0" w:line="360" w:lineRule="auto"/>
        <w:jc w:val="both"/>
        <w:rPr>
          <w:b/>
          <w:sz w:val="28"/>
          <w:szCs w:val="28"/>
        </w:rPr>
      </w:pPr>
      <w:r w:rsidRPr="00946464">
        <w:rPr>
          <w:b/>
          <w:sz w:val="28"/>
          <w:szCs w:val="28"/>
        </w:rPr>
        <w:t>1.3 Benefits</w:t>
      </w:r>
    </w:p>
    <w:p w:rsidR="00476071" w:rsidRPr="00946464" w:rsidRDefault="00476071" w:rsidP="00476071">
      <w:pPr>
        <w:numPr>
          <w:ilvl w:val="0"/>
          <w:numId w:val="23"/>
        </w:numPr>
        <w:suppressAutoHyphens w:val="0"/>
        <w:spacing w:line="360" w:lineRule="auto"/>
        <w:jc w:val="both"/>
        <w:rPr>
          <w:rFonts w:ascii="Times New Roman" w:hAnsi="Times New Roman" w:cs="Times New Roman"/>
          <w:sz w:val="24"/>
          <w:szCs w:val="24"/>
        </w:rPr>
      </w:pPr>
      <w:r w:rsidRPr="00946464">
        <w:rPr>
          <w:rFonts w:ascii="Times New Roman" w:hAnsi="Times New Roman" w:cs="Times New Roman"/>
          <w:sz w:val="24"/>
          <w:szCs w:val="24"/>
        </w:rPr>
        <w:t>To improve the efficiency.</w:t>
      </w:r>
      <w:bookmarkStart w:id="0" w:name="_GoBack"/>
      <w:bookmarkEnd w:id="0"/>
    </w:p>
    <w:p w:rsidR="00476071" w:rsidRPr="00946464" w:rsidRDefault="00476071" w:rsidP="00476071">
      <w:pPr>
        <w:numPr>
          <w:ilvl w:val="0"/>
          <w:numId w:val="23"/>
        </w:numPr>
        <w:suppressAutoHyphens w:val="0"/>
        <w:spacing w:line="360" w:lineRule="auto"/>
        <w:jc w:val="both"/>
        <w:rPr>
          <w:rFonts w:ascii="Times New Roman" w:hAnsi="Times New Roman" w:cs="Times New Roman"/>
          <w:sz w:val="24"/>
          <w:szCs w:val="24"/>
        </w:rPr>
      </w:pPr>
      <w:r w:rsidRPr="00946464">
        <w:rPr>
          <w:rFonts w:ascii="Times New Roman" w:hAnsi="Times New Roman" w:cs="Times New Roman"/>
          <w:sz w:val="24"/>
          <w:szCs w:val="24"/>
        </w:rPr>
        <w:lastRenderedPageBreak/>
        <w:t>Quickly find out information of an employee details.</w:t>
      </w:r>
    </w:p>
    <w:p w:rsidR="00476071" w:rsidRPr="00946464" w:rsidRDefault="00476071" w:rsidP="00476071">
      <w:pPr>
        <w:numPr>
          <w:ilvl w:val="0"/>
          <w:numId w:val="23"/>
        </w:numPr>
        <w:suppressAutoHyphens w:val="0"/>
        <w:spacing w:line="360" w:lineRule="auto"/>
        <w:jc w:val="both"/>
        <w:rPr>
          <w:rFonts w:ascii="Times New Roman" w:hAnsi="Times New Roman" w:cs="Times New Roman"/>
          <w:sz w:val="24"/>
          <w:szCs w:val="24"/>
        </w:rPr>
      </w:pPr>
      <w:r w:rsidRPr="00946464">
        <w:rPr>
          <w:rFonts w:ascii="Times New Roman" w:hAnsi="Times New Roman" w:cs="Times New Roman"/>
          <w:sz w:val="24"/>
          <w:szCs w:val="24"/>
        </w:rPr>
        <w:t>To provide easy and faster access information.</w:t>
      </w:r>
    </w:p>
    <w:p w:rsidR="00476071" w:rsidRPr="00946464" w:rsidRDefault="00476071" w:rsidP="00476071">
      <w:pPr>
        <w:numPr>
          <w:ilvl w:val="0"/>
          <w:numId w:val="23"/>
        </w:numPr>
        <w:suppressAutoHyphens w:val="0"/>
        <w:spacing w:line="360" w:lineRule="auto"/>
        <w:jc w:val="both"/>
        <w:rPr>
          <w:rFonts w:ascii="Times New Roman" w:hAnsi="Times New Roman" w:cs="Times New Roman"/>
          <w:sz w:val="24"/>
          <w:szCs w:val="24"/>
        </w:rPr>
      </w:pPr>
      <w:r w:rsidRPr="00946464">
        <w:rPr>
          <w:rFonts w:ascii="Times New Roman" w:hAnsi="Times New Roman" w:cs="Times New Roman"/>
          <w:sz w:val="24"/>
          <w:szCs w:val="24"/>
        </w:rPr>
        <w:t>To provide user friendly environment.</w:t>
      </w:r>
    </w:p>
    <w:p w:rsidR="006D4D2D" w:rsidRPr="00946464" w:rsidRDefault="006D4D2D" w:rsidP="00050D2B">
      <w:pPr>
        <w:pStyle w:val="ListParagraph"/>
        <w:spacing w:after="0" w:line="360" w:lineRule="auto"/>
        <w:jc w:val="both"/>
        <w:rPr>
          <w:rFonts w:ascii="Times New Roman" w:hAnsi="Times New Roman"/>
          <w:sz w:val="24"/>
          <w:szCs w:val="24"/>
        </w:rPr>
      </w:pPr>
    </w:p>
    <w:p w:rsidR="006D4D2D" w:rsidRPr="003470F4" w:rsidRDefault="006D4D2D" w:rsidP="00050D2B">
      <w:pPr>
        <w:pStyle w:val="NormalWeb"/>
        <w:spacing w:before="0" w:beforeAutospacing="0" w:after="0" w:afterAutospacing="0" w:line="360" w:lineRule="auto"/>
        <w:jc w:val="both"/>
        <w:rPr>
          <w:b/>
          <w:sz w:val="28"/>
          <w:szCs w:val="28"/>
        </w:rPr>
      </w:pPr>
      <w:r w:rsidRPr="003470F4">
        <w:rPr>
          <w:b/>
          <w:sz w:val="28"/>
          <w:szCs w:val="28"/>
        </w:rPr>
        <w:t>1.4 Definitions, Acronyms, Abbreviations</w:t>
      </w:r>
    </w:p>
    <w:p w:rsidR="006D4D2D" w:rsidRPr="00946464" w:rsidRDefault="006D4D2D" w:rsidP="00050D2B">
      <w:pPr>
        <w:spacing w:line="360" w:lineRule="auto"/>
        <w:ind w:left="0"/>
        <w:jc w:val="both"/>
        <w:rPr>
          <w:rFonts w:ascii="Times New Roman" w:hAnsi="Times New Roman" w:cs="Times New Roman"/>
          <w:color w:val="000000"/>
          <w:sz w:val="24"/>
          <w:szCs w:val="24"/>
        </w:rPr>
      </w:pPr>
      <w:r w:rsidRPr="00946464">
        <w:rPr>
          <w:rFonts w:ascii="Times New Roman" w:hAnsi="Times New Roman" w:cs="Times New Roman"/>
          <w:b/>
          <w:bCs/>
          <w:color w:val="000000"/>
          <w:sz w:val="24"/>
          <w:szCs w:val="24"/>
        </w:rPr>
        <w:t>Visual Basic .NET</w:t>
      </w:r>
      <w:r w:rsidRPr="00946464">
        <w:rPr>
          <w:rFonts w:ascii="Times New Roman" w:hAnsi="Times New Roman" w:cs="Times New Roman"/>
          <w:color w:val="000000"/>
          <w:sz w:val="24"/>
          <w:szCs w:val="24"/>
        </w:rPr>
        <w:t xml:space="preserve"> (</w:t>
      </w:r>
      <w:r w:rsidRPr="00946464">
        <w:rPr>
          <w:rFonts w:ascii="Times New Roman" w:hAnsi="Times New Roman" w:cs="Times New Roman"/>
          <w:b/>
          <w:bCs/>
          <w:color w:val="000000"/>
          <w:sz w:val="24"/>
          <w:szCs w:val="24"/>
        </w:rPr>
        <w:t>VB.NET</w:t>
      </w:r>
      <w:r w:rsidRPr="00946464">
        <w:rPr>
          <w:rFonts w:ascii="Times New Roman" w:hAnsi="Times New Roman" w:cs="Times New Roman"/>
          <w:color w:val="000000"/>
          <w:sz w:val="24"/>
          <w:szCs w:val="24"/>
        </w:rPr>
        <w:t xml:space="preserve">) is an </w:t>
      </w:r>
      <w:hyperlink r:id="rId7" w:tooltip="Object-oriented programming" w:history="1">
        <w:r w:rsidRPr="00946464">
          <w:rPr>
            <w:rStyle w:val="Hyperlink"/>
            <w:rFonts w:ascii="Times New Roman" w:hAnsi="Times New Roman" w:cs="Times New Roman"/>
            <w:color w:val="000000"/>
            <w:sz w:val="24"/>
            <w:szCs w:val="24"/>
            <w:u w:val="none"/>
          </w:rPr>
          <w:t>object-oriented</w:t>
        </w:r>
      </w:hyperlink>
      <w:r w:rsidRPr="00946464">
        <w:rPr>
          <w:rFonts w:ascii="Times New Roman" w:hAnsi="Times New Roman" w:cs="Times New Roman"/>
          <w:color w:val="000000"/>
          <w:sz w:val="24"/>
          <w:szCs w:val="24"/>
        </w:rPr>
        <w:t xml:space="preserve"> </w:t>
      </w:r>
      <w:hyperlink r:id="rId8" w:tooltip="Programming language" w:history="1">
        <w:r w:rsidRPr="00946464">
          <w:rPr>
            <w:rStyle w:val="Hyperlink"/>
            <w:rFonts w:ascii="Times New Roman" w:hAnsi="Times New Roman" w:cs="Times New Roman"/>
            <w:color w:val="000000"/>
            <w:sz w:val="24"/>
            <w:szCs w:val="24"/>
            <w:u w:val="none"/>
          </w:rPr>
          <w:t>computer programming language</w:t>
        </w:r>
      </w:hyperlink>
      <w:r w:rsidRPr="00946464">
        <w:rPr>
          <w:rFonts w:ascii="Times New Roman" w:hAnsi="Times New Roman" w:cs="Times New Roman"/>
          <w:color w:val="000000"/>
          <w:sz w:val="24"/>
          <w:szCs w:val="24"/>
        </w:rPr>
        <w:t xml:space="preserve"> that can be viewed as an evolution of the classic </w:t>
      </w:r>
      <w:hyperlink r:id="rId9" w:history="1">
        <w:r w:rsidRPr="00946464">
          <w:rPr>
            <w:rStyle w:val="Hyperlink"/>
            <w:rFonts w:ascii="Times New Roman" w:hAnsi="Times New Roman" w:cs="Times New Roman"/>
            <w:color w:val="000000"/>
            <w:sz w:val="24"/>
            <w:szCs w:val="24"/>
            <w:u w:val="none"/>
          </w:rPr>
          <w:t>Visual Basic</w:t>
        </w:r>
      </w:hyperlink>
      <w:r w:rsidRPr="00946464">
        <w:rPr>
          <w:rFonts w:ascii="Times New Roman" w:hAnsi="Times New Roman" w:cs="Times New Roman"/>
          <w:color w:val="000000"/>
          <w:sz w:val="24"/>
          <w:szCs w:val="24"/>
        </w:rPr>
        <w:t xml:space="preserve"> (VB) which is implemented on the </w:t>
      </w:r>
      <w:hyperlink r:id="rId10" w:history="1">
        <w:r w:rsidRPr="00946464">
          <w:rPr>
            <w:rStyle w:val="Hyperlink"/>
            <w:rFonts w:ascii="Times New Roman" w:hAnsi="Times New Roman" w:cs="Times New Roman"/>
            <w:color w:val="000000"/>
            <w:sz w:val="24"/>
            <w:szCs w:val="24"/>
            <w:u w:val="none"/>
          </w:rPr>
          <w:t>.NET Framework</w:t>
        </w:r>
      </w:hyperlink>
      <w:r w:rsidRPr="00946464">
        <w:rPr>
          <w:rFonts w:ascii="Times New Roman" w:hAnsi="Times New Roman" w:cs="Times New Roman"/>
          <w:color w:val="000000"/>
          <w:sz w:val="24"/>
          <w:szCs w:val="24"/>
        </w:rPr>
        <w:t xml:space="preserve">. </w:t>
      </w:r>
    </w:p>
    <w:p w:rsidR="006D4D2D" w:rsidRPr="00946464" w:rsidRDefault="006D4D2D" w:rsidP="00050D2B">
      <w:pPr>
        <w:spacing w:line="360" w:lineRule="auto"/>
        <w:ind w:left="0"/>
        <w:jc w:val="both"/>
        <w:rPr>
          <w:rFonts w:ascii="Times New Roman" w:hAnsi="Times New Roman" w:cs="Times New Roman"/>
          <w:color w:val="000000"/>
          <w:sz w:val="24"/>
          <w:szCs w:val="24"/>
        </w:rPr>
      </w:pPr>
      <w:r w:rsidRPr="00946464">
        <w:rPr>
          <w:rFonts w:ascii="Times New Roman" w:hAnsi="Times New Roman" w:cs="Times New Roman"/>
          <w:b/>
          <w:bCs/>
          <w:color w:val="000000"/>
          <w:sz w:val="24"/>
          <w:szCs w:val="24"/>
        </w:rPr>
        <w:t>Microsoft SQL Server</w:t>
      </w:r>
      <w:r w:rsidRPr="00946464">
        <w:rPr>
          <w:rFonts w:ascii="Times New Roman" w:hAnsi="Times New Roman" w:cs="Times New Roman"/>
          <w:color w:val="000000"/>
          <w:sz w:val="24"/>
          <w:szCs w:val="24"/>
        </w:rPr>
        <w:t xml:space="preserve"> is a </w:t>
      </w:r>
      <w:hyperlink r:id="rId11" w:history="1">
        <w:r w:rsidRPr="00946464">
          <w:rPr>
            <w:rStyle w:val="Hyperlink"/>
            <w:rFonts w:ascii="Times New Roman" w:hAnsi="Times New Roman" w:cs="Times New Roman"/>
            <w:color w:val="000000"/>
            <w:sz w:val="24"/>
            <w:szCs w:val="24"/>
            <w:u w:val="none"/>
          </w:rPr>
          <w:t>relational model</w:t>
        </w:r>
      </w:hyperlink>
      <w:r w:rsidRPr="00946464">
        <w:rPr>
          <w:rFonts w:ascii="Times New Roman" w:hAnsi="Times New Roman" w:cs="Times New Roman"/>
          <w:color w:val="000000"/>
          <w:sz w:val="24"/>
          <w:szCs w:val="24"/>
        </w:rPr>
        <w:t xml:space="preserve"> </w:t>
      </w:r>
      <w:hyperlink r:id="rId12" w:history="1">
        <w:r w:rsidRPr="00946464">
          <w:rPr>
            <w:rStyle w:val="Hyperlink"/>
            <w:rFonts w:ascii="Times New Roman" w:hAnsi="Times New Roman" w:cs="Times New Roman"/>
            <w:color w:val="000000"/>
            <w:sz w:val="24"/>
            <w:szCs w:val="24"/>
            <w:u w:val="none"/>
          </w:rPr>
          <w:t>database server</w:t>
        </w:r>
      </w:hyperlink>
      <w:r w:rsidRPr="00946464">
        <w:rPr>
          <w:rFonts w:ascii="Times New Roman" w:hAnsi="Times New Roman" w:cs="Times New Roman"/>
          <w:color w:val="000000"/>
          <w:sz w:val="24"/>
          <w:szCs w:val="24"/>
        </w:rPr>
        <w:t xml:space="preserve"> produced by </w:t>
      </w:r>
      <w:hyperlink r:id="rId13" w:history="1">
        <w:r w:rsidRPr="00946464">
          <w:rPr>
            <w:rStyle w:val="Hyperlink"/>
            <w:rFonts w:ascii="Times New Roman" w:hAnsi="Times New Roman" w:cs="Times New Roman"/>
            <w:color w:val="000000"/>
            <w:sz w:val="24"/>
            <w:szCs w:val="24"/>
            <w:u w:val="none"/>
          </w:rPr>
          <w:t>Microsoft</w:t>
        </w:r>
      </w:hyperlink>
      <w:r w:rsidRPr="00946464">
        <w:rPr>
          <w:rFonts w:ascii="Times New Roman" w:hAnsi="Times New Roman" w:cs="Times New Roman"/>
          <w:color w:val="000000"/>
          <w:sz w:val="24"/>
          <w:szCs w:val="24"/>
        </w:rPr>
        <w:t xml:space="preserve">. </w:t>
      </w:r>
    </w:p>
    <w:p w:rsidR="006D4D2D" w:rsidRPr="00946464" w:rsidRDefault="003470F4" w:rsidP="00050D2B">
      <w:pPr>
        <w:pStyle w:val="BodyText"/>
        <w:keepNext/>
        <w:spacing w:line="360" w:lineRule="auto"/>
        <w:jc w:val="both"/>
      </w:pPr>
      <w:r>
        <w:t xml:space="preserve">SRS -  </w:t>
      </w:r>
      <w:r w:rsidR="006D4D2D" w:rsidRPr="00946464">
        <w:rPr>
          <w:b w:val="0"/>
        </w:rPr>
        <w:t>Software Requirements Specification</w:t>
      </w:r>
      <w:r w:rsidR="0003638C" w:rsidRPr="00946464">
        <w:t>.</w:t>
      </w:r>
    </w:p>
    <w:p w:rsidR="006611EB" w:rsidRPr="00946464" w:rsidRDefault="006611EB" w:rsidP="006611EB">
      <w:pPr>
        <w:spacing w:line="360" w:lineRule="auto"/>
        <w:ind w:left="0"/>
        <w:jc w:val="both"/>
        <w:rPr>
          <w:rFonts w:ascii="Times New Roman" w:hAnsi="Times New Roman" w:cs="Times New Roman"/>
          <w:sz w:val="24"/>
          <w:szCs w:val="24"/>
        </w:rPr>
      </w:pPr>
      <w:r w:rsidRPr="00B27CB3">
        <w:rPr>
          <w:rFonts w:ascii="Times New Roman" w:hAnsi="Times New Roman" w:cs="Times New Roman"/>
          <w:b/>
          <w:sz w:val="24"/>
          <w:szCs w:val="24"/>
        </w:rPr>
        <w:t>EP</w:t>
      </w:r>
      <w:r w:rsidR="003470F4" w:rsidRPr="00B27CB3">
        <w:rPr>
          <w:rFonts w:ascii="Times New Roman" w:hAnsi="Times New Roman" w:cs="Times New Roman"/>
          <w:b/>
          <w:sz w:val="24"/>
          <w:szCs w:val="24"/>
        </w:rPr>
        <w:t>M</w:t>
      </w:r>
      <w:r w:rsidR="003470F4">
        <w:rPr>
          <w:rFonts w:ascii="Times New Roman" w:hAnsi="Times New Roman" w:cs="Times New Roman"/>
          <w:sz w:val="24"/>
          <w:szCs w:val="24"/>
        </w:rPr>
        <w:t xml:space="preserve"> - </w:t>
      </w:r>
      <w:r w:rsidRPr="00946464">
        <w:rPr>
          <w:rFonts w:ascii="Times New Roman" w:hAnsi="Times New Roman" w:cs="Times New Roman"/>
          <w:sz w:val="24"/>
          <w:szCs w:val="24"/>
        </w:rPr>
        <w:t>Employee Payroll Management</w:t>
      </w:r>
    </w:p>
    <w:p w:rsidR="006D4D2D" w:rsidRPr="00946464" w:rsidRDefault="006D4D2D" w:rsidP="00050D2B">
      <w:pPr>
        <w:tabs>
          <w:tab w:val="left" w:pos="1520"/>
        </w:tabs>
        <w:spacing w:line="360" w:lineRule="auto"/>
        <w:ind w:left="0"/>
        <w:jc w:val="both"/>
        <w:rPr>
          <w:rStyle w:val="apple-style-span"/>
          <w:rFonts w:ascii="Times New Roman" w:hAnsi="Times New Roman" w:cs="Times New Roman"/>
          <w:color w:val="000000"/>
          <w:sz w:val="24"/>
          <w:szCs w:val="24"/>
        </w:rPr>
      </w:pPr>
    </w:p>
    <w:p w:rsidR="006D4D2D" w:rsidRPr="00B27CB3" w:rsidRDefault="006D4D2D" w:rsidP="00050D2B">
      <w:pPr>
        <w:tabs>
          <w:tab w:val="left" w:pos="1520"/>
        </w:tabs>
        <w:spacing w:line="360" w:lineRule="auto"/>
        <w:ind w:left="0"/>
        <w:jc w:val="both"/>
        <w:rPr>
          <w:rFonts w:ascii="Times New Roman" w:hAnsi="Times New Roman" w:cs="Times New Roman"/>
          <w:b/>
          <w:sz w:val="28"/>
          <w:szCs w:val="28"/>
        </w:rPr>
      </w:pPr>
      <w:r w:rsidRPr="00B27CB3">
        <w:rPr>
          <w:rFonts w:ascii="Times New Roman" w:hAnsi="Times New Roman" w:cs="Times New Roman"/>
          <w:b/>
          <w:sz w:val="28"/>
          <w:szCs w:val="28"/>
        </w:rPr>
        <w:t>1.5 References</w:t>
      </w:r>
    </w:p>
    <w:p w:rsidR="006D4D2D" w:rsidRPr="00946464" w:rsidRDefault="006D4D2D" w:rsidP="00050D2B">
      <w:pPr>
        <w:pStyle w:val="ListParagraph"/>
        <w:numPr>
          <w:ilvl w:val="0"/>
          <w:numId w:val="3"/>
        </w:numPr>
        <w:tabs>
          <w:tab w:val="left" w:pos="360"/>
        </w:tabs>
        <w:spacing w:after="0" w:line="360" w:lineRule="auto"/>
        <w:ind w:left="360" w:firstLine="0"/>
        <w:jc w:val="both"/>
        <w:rPr>
          <w:rFonts w:ascii="Times New Roman" w:hAnsi="Times New Roman"/>
          <w:b/>
          <w:sz w:val="24"/>
          <w:szCs w:val="24"/>
        </w:rPr>
      </w:pPr>
      <w:r w:rsidRPr="00946464">
        <w:rPr>
          <w:rFonts w:ascii="Times New Roman" w:hAnsi="Times New Roman"/>
          <w:sz w:val="24"/>
          <w:szCs w:val="24"/>
        </w:rPr>
        <w:t xml:space="preserve">Programming Visual Basic .NET, Second Edition by Jesse Liberty </w:t>
      </w:r>
    </w:p>
    <w:p w:rsidR="006D4D2D" w:rsidRPr="00946464" w:rsidRDefault="006D4D2D" w:rsidP="00050D2B">
      <w:pPr>
        <w:pStyle w:val="ListParagraph"/>
        <w:numPr>
          <w:ilvl w:val="0"/>
          <w:numId w:val="3"/>
        </w:numPr>
        <w:tabs>
          <w:tab w:val="left" w:pos="720"/>
        </w:tabs>
        <w:spacing w:after="0" w:line="360" w:lineRule="auto"/>
        <w:jc w:val="both"/>
        <w:rPr>
          <w:rFonts w:ascii="Times New Roman" w:hAnsi="Times New Roman"/>
          <w:b/>
          <w:sz w:val="24"/>
          <w:szCs w:val="24"/>
        </w:rPr>
      </w:pPr>
      <w:r w:rsidRPr="00946464">
        <w:rPr>
          <w:rFonts w:ascii="Times New Roman" w:hAnsi="Times New Roman"/>
          <w:sz w:val="24"/>
          <w:szCs w:val="24"/>
        </w:rPr>
        <w:t>Jones and Bartlett Publishers - Essential SQL on SQL Server 2008, 2011</w:t>
      </w:r>
    </w:p>
    <w:p w:rsidR="006D4D2D" w:rsidRPr="00946464" w:rsidRDefault="006D4D2D" w:rsidP="00050D2B">
      <w:pPr>
        <w:pStyle w:val="ListParagraph"/>
        <w:numPr>
          <w:ilvl w:val="0"/>
          <w:numId w:val="3"/>
        </w:numPr>
        <w:autoSpaceDE w:val="0"/>
        <w:autoSpaceDN w:val="0"/>
        <w:adjustRightInd w:val="0"/>
        <w:spacing w:after="0" w:line="360" w:lineRule="auto"/>
        <w:jc w:val="both"/>
        <w:rPr>
          <w:rFonts w:ascii="Times New Roman" w:hAnsi="Times New Roman"/>
          <w:bCs/>
          <w:sz w:val="24"/>
          <w:szCs w:val="24"/>
        </w:rPr>
      </w:pPr>
      <w:r w:rsidRPr="00946464">
        <w:rPr>
          <w:rFonts w:ascii="Times New Roman" w:hAnsi="Times New Roman"/>
          <w:bCs/>
          <w:sz w:val="24"/>
          <w:szCs w:val="24"/>
        </w:rPr>
        <w:t>Software Engineering by “Ian Sommerville “.</w:t>
      </w:r>
    </w:p>
    <w:p w:rsidR="006D4D2D" w:rsidRPr="00946464" w:rsidRDefault="006D4D2D" w:rsidP="00050D2B">
      <w:pPr>
        <w:pStyle w:val="ListParagraph"/>
        <w:tabs>
          <w:tab w:val="left" w:pos="1520"/>
        </w:tabs>
        <w:spacing w:after="0" w:line="360" w:lineRule="auto"/>
        <w:jc w:val="both"/>
        <w:rPr>
          <w:rFonts w:ascii="Times New Roman" w:hAnsi="Times New Roman"/>
          <w:b/>
          <w:sz w:val="24"/>
          <w:szCs w:val="24"/>
        </w:rPr>
      </w:pPr>
    </w:p>
    <w:p w:rsidR="006D4D2D" w:rsidRPr="00B27CB3" w:rsidRDefault="006D4D2D" w:rsidP="00050D2B">
      <w:pPr>
        <w:pStyle w:val="ListParagraph"/>
        <w:spacing w:after="0" w:line="360" w:lineRule="auto"/>
        <w:ind w:left="0"/>
        <w:jc w:val="both"/>
        <w:outlineLvl w:val="1"/>
        <w:rPr>
          <w:rFonts w:ascii="Times New Roman" w:hAnsi="Times New Roman"/>
          <w:b/>
          <w:bCs/>
          <w:sz w:val="28"/>
          <w:szCs w:val="28"/>
        </w:rPr>
      </w:pPr>
      <w:r w:rsidRPr="00B27CB3">
        <w:rPr>
          <w:rFonts w:ascii="Times New Roman" w:hAnsi="Times New Roman"/>
          <w:b/>
          <w:bCs/>
          <w:iCs/>
          <w:sz w:val="28"/>
          <w:szCs w:val="28"/>
        </w:rPr>
        <w:t>1.6 Project Overview</w:t>
      </w:r>
    </w:p>
    <w:p w:rsidR="006611EB" w:rsidRPr="00946464" w:rsidRDefault="006611EB" w:rsidP="00B27CB3">
      <w:pPr>
        <w:spacing w:line="360" w:lineRule="auto"/>
        <w:ind w:left="0" w:firstLine="720"/>
        <w:jc w:val="both"/>
        <w:rPr>
          <w:rFonts w:ascii="Times New Roman" w:hAnsi="Times New Roman" w:cs="Times New Roman"/>
          <w:sz w:val="24"/>
          <w:szCs w:val="24"/>
        </w:rPr>
      </w:pPr>
      <w:r w:rsidRPr="00946464">
        <w:rPr>
          <w:rFonts w:ascii="Times New Roman" w:hAnsi="Times New Roman" w:cs="Times New Roman"/>
          <w:sz w:val="24"/>
          <w:szCs w:val="24"/>
        </w:rPr>
        <w:t>The following subsections provide the complete overview of the software specifications requirements documentation for the product Employee Payroll Management. The entire SRS is documented in view of User and the following sub sections are arranged to give a complete outlook of the software, its perspective, features, system requirements and users know how it is.</w:t>
      </w:r>
    </w:p>
    <w:p w:rsidR="004D6732" w:rsidRPr="00B27CB3" w:rsidRDefault="004D6732" w:rsidP="00050D2B">
      <w:pPr>
        <w:spacing w:after="240" w:line="360" w:lineRule="auto"/>
        <w:ind w:left="0" w:firstLine="720"/>
        <w:contextualSpacing/>
        <w:jc w:val="both"/>
        <w:rPr>
          <w:rFonts w:ascii="Times New Roman" w:hAnsi="Times New Roman" w:cs="Times New Roman"/>
          <w:sz w:val="32"/>
          <w:szCs w:val="32"/>
        </w:rPr>
      </w:pPr>
    </w:p>
    <w:p w:rsidR="006D4D2D" w:rsidRPr="00B27CB3" w:rsidRDefault="006D4D2D" w:rsidP="00050D2B">
      <w:pPr>
        <w:spacing w:line="360" w:lineRule="auto"/>
        <w:ind w:left="0"/>
        <w:jc w:val="both"/>
        <w:rPr>
          <w:rFonts w:ascii="Times New Roman" w:hAnsi="Times New Roman" w:cs="Times New Roman"/>
          <w:b/>
          <w:sz w:val="32"/>
          <w:szCs w:val="32"/>
        </w:rPr>
      </w:pPr>
      <w:r w:rsidRPr="00B27CB3">
        <w:rPr>
          <w:rFonts w:ascii="Times New Roman" w:hAnsi="Times New Roman" w:cs="Times New Roman"/>
          <w:b/>
          <w:sz w:val="32"/>
          <w:szCs w:val="32"/>
        </w:rPr>
        <w:t>2. Overall description</w:t>
      </w:r>
    </w:p>
    <w:p w:rsidR="006D4D2D" w:rsidRPr="00B27CB3" w:rsidRDefault="006D4D2D" w:rsidP="00050D2B">
      <w:pPr>
        <w:spacing w:line="360" w:lineRule="auto"/>
        <w:ind w:left="0"/>
        <w:jc w:val="both"/>
        <w:rPr>
          <w:rFonts w:ascii="Times New Roman" w:hAnsi="Times New Roman" w:cs="Times New Roman"/>
          <w:b/>
          <w:sz w:val="28"/>
          <w:szCs w:val="28"/>
        </w:rPr>
      </w:pPr>
      <w:r w:rsidRPr="00B27CB3">
        <w:rPr>
          <w:rFonts w:ascii="Times New Roman" w:hAnsi="Times New Roman" w:cs="Times New Roman"/>
          <w:b/>
          <w:sz w:val="28"/>
          <w:szCs w:val="28"/>
        </w:rPr>
        <w:t>2.1 Product perspective</w:t>
      </w:r>
    </w:p>
    <w:p w:rsidR="00B27350" w:rsidRDefault="00B27350" w:rsidP="00B27CB3">
      <w:pPr>
        <w:spacing w:line="360" w:lineRule="auto"/>
        <w:ind w:left="0" w:firstLine="720"/>
        <w:jc w:val="both"/>
        <w:rPr>
          <w:rFonts w:ascii="Times New Roman" w:hAnsi="Times New Roman" w:cs="Times New Roman"/>
          <w:sz w:val="24"/>
          <w:szCs w:val="24"/>
        </w:rPr>
      </w:pPr>
      <w:r w:rsidRPr="00946464">
        <w:rPr>
          <w:rFonts w:ascii="Times New Roman" w:hAnsi="Times New Roman" w:cs="Times New Roman"/>
          <w:sz w:val="24"/>
          <w:szCs w:val="24"/>
        </w:rPr>
        <w:t xml:space="preserve">This software is developed specifically to cater the </w:t>
      </w:r>
      <w:r w:rsidR="00264886" w:rsidRPr="00946464">
        <w:rPr>
          <w:rFonts w:ascii="Times New Roman" w:hAnsi="Times New Roman" w:cs="Times New Roman"/>
          <w:sz w:val="24"/>
          <w:szCs w:val="24"/>
        </w:rPr>
        <w:t xml:space="preserve">company </w:t>
      </w:r>
      <w:r w:rsidRPr="00946464">
        <w:rPr>
          <w:rFonts w:ascii="Times New Roman" w:hAnsi="Times New Roman" w:cs="Times New Roman"/>
          <w:sz w:val="24"/>
          <w:szCs w:val="24"/>
        </w:rPr>
        <w:t>employees leave management, is totally self contained and works efficiently. It provides simple database rather than complex ones for high requirements and it provides good and easy graphical user interface to both new as well as experienced user of the computer.</w:t>
      </w:r>
    </w:p>
    <w:p w:rsidR="00B27CB3" w:rsidRPr="00946464" w:rsidRDefault="00B27CB3" w:rsidP="00B27CB3">
      <w:pPr>
        <w:spacing w:line="360" w:lineRule="auto"/>
        <w:ind w:left="0" w:firstLine="720"/>
        <w:jc w:val="both"/>
        <w:rPr>
          <w:rFonts w:ascii="Times New Roman" w:hAnsi="Times New Roman" w:cs="Times New Roman"/>
          <w:sz w:val="24"/>
          <w:szCs w:val="24"/>
        </w:rPr>
      </w:pPr>
    </w:p>
    <w:p w:rsidR="006D4D2D" w:rsidRPr="00946464" w:rsidRDefault="006D4D2D" w:rsidP="00050D2B">
      <w:pPr>
        <w:spacing w:line="360" w:lineRule="auto"/>
        <w:jc w:val="both"/>
        <w:rPr>
          <w:rFonts w:ascii="Times New Roman" w:hAnsi="Times New Roman" w:cs="Times New Roman"/>
          <w:sz w:val="24"/>
          <w:szCs w:val="24"/>
        </w:rPr>
      </w:pPr>
    </w:p>
    <w:p w:rsidR="006D4D2D" w:rsidRPr="00946464" w:rsidRDefault="006D4D2D" w:rsidP="00050D2B">
      <w:pPr>
        <w:spacing w:line="360" w:lineRule="auto"/>
        <w:ind w:left="0"/>
        <w:jc w:val="both"/>
        <w:rPr>
          <w:rFonts w:ascii="Times New Roman" w:hAnsi="Times New Roman" w:cs="Times New Roman"/>
          <w:b/>
          <w:sz w:val="24"/>
          <w:szCs w:val="24"/>
        </w:rPr>
      </w:pPr>
      <w:r w:rsidRPr="00946464">
        <w:rPr>
          <w:rFonts w:ascii="Times New Roman" w:hAnsi="Times New Roman" w:cs="Times New Roman"/>
          <w:b/>
          <w:sz w:val="24"/>
          <w:szCs w:val="24"/>
        </w:rPr>
        <w:lastRenderedPageBreak/>
        <w:t>2.2 Product functions</w:t>
      </w:r>
    </w:p>
    <w:p w:rsidR="006D4D2D" w:rsidRPr="00946464" w:rsidRDefault="00BC37E8" w:rsidP="00B27CB3">
      <w:pPr>
        <w:spacing w:line="360" w:lineRule="auto"/>
        <w:ind w:left="0" w:firstLine="360"/>
        <w:jc w:val="both"/>
        <w:rPr>
          <w:rFonts w:ascii="Times New Roman" w:hAnsi="Times New Roman" w:cs="Times New Roman"/>
          <w:b/>
          <w:sz w:val="24"/>
          <w:szCs w:val="24"/>
        </w:rPr>
      </w:pPr>
      <w:r w:rsidRPr="00946464">
        <w:rPr>
          <w:rFonts w:ascii="Times New Roman" w:hAnsi="Times New Roman" w:cs="Times New Roman"/>
          <w:b/>
          <w:sz w:val="24"/>
          <w:szCs w:val="24"/>
        </w:rPr>
        <w:t xml:space="preserve">2.2.1 </w:t>
      </w:r>
      <w:r w:rsidR="00264886" w:rsidRPr="00946464">
        <w:rPr>
          <w:rFonts w:ascii="Times New Roman" w:hAnsi="Times New Roman" w:cs="Times New Roman"/>
          <w:b/>
          <w:sz w:val="24"/>
          <w:szCs w:val="24"/>
        </w:rPr>
        <w:t xml:space="preserve">Master </w:t>
      </w:r>
      <w:r w:rsidR="006D4D2D" w:rsidRPr="00946464">
        <w:rPr>
          <w:rFonts w:ascii="Times New Roman" w:hAnsi="Times New Roman" w:cs="Times New Roman"/>
          <w:b/>
          <w:sz w:val="24"/>
          <w:szCs w:val="24"/>
        </w:rPr>
        <w:t>module</w:t>
      </w:r>
    </w:p>
    <w:p w:rsidR="002F61CE" w:rsidRPr="00B27CB3" w:rsidRDefault="002F61CE" w:rsidP="002F61CE">
      <w:pPr>
        <w:numPr>
          <w:ilvl w:val="0"/>
          <w:numId w:val="32"/>
        </w:numPr>
        <w:spacing w:line="360" w:lineRule="auto"/>
        <w:jc w:val="both"/>
        <w:rPr>
          <w:rFonts w:ascii="Times New Roman" w:hAnsi="Times New Roman" w:cs="Times New Roman"/>
          <w:sz w:val="24"/>
          <w:szCs w:val="24"/>
        </w:rPr>
      </w:pPr>
      <w:r w:rsidRPr="00B27CB3">
        <w:rPr>
          <w:rFonts w:ascii="Times New Roman" w:hAnsi="Times New Roman" w:cs="Times New Roman"/>
          <w:sz w:val="24"/>
          <w:szCs w:val="24"/>
        </w:rPr>
        <w:t>Designation</w:t>
      </w:r>
    </w:p>
    <w:p w:rsidR="002F61CE" w:rsidRPr="00B27CB3" w:rsidRDefault="002F61CE" w:rsidP="002F61CE">
      <w:pPr>
        <w:numPr>
          <w:ilvl w:val="0"/>
          <w:numId w:val="32"/>
        </w:numPr>
        <w:spacing w:line="360" w:lineRule="auto"/>
        <w:jc w:val="both"/>
        <w:rPr>
          <w:rFonts w:ascii="Times New Roman" w:hAnsi="Times New Roman" w:cs="Times New Roman"/>
          <w:sz w:val="24"/>
          <w:szCs w:val="24"/>
        </w:rPr>
      </w:pPr>
      <w:r w:rsidRPr="00B27CB3">
        <w:rPr>
          <w:rFonts w:ascii="Times New Roman" w:hAnsi="Times New Roman" w:cs="Times New Roman"/>
          <w:sz w:val="24"/>
          <w:szCs w:val="24"/>
        </w:rPr>
        <w:t>Department</w:t>
      </w:r>
    </w:p>
    <w:p w:rsidR="002267A6" w:rsidRPr="00946464" w:rsidRDefault="00B27CB3" w:rsidP="00264886">
      <w:pPr>
        <w:tabs>
          <w:tab w:val="left" w:pos="270"/>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ab/>
      </w:r>
      <w:r w:rsidR="00BC37E8" w:rsidRPr="00946464">
        <w:rPr>
          <w:rFonts w:ascii="Times New Roman" w:hAnsi="Times New Roman" w:cs="Times New Roman"/>
          <w:b/>
          <w:sz w:val="24"/>
          <w:szCs w:val="24"/>
        </w:rPr>
        <w:t xml:space="preserve">2.2.2 </w:t>
      </w:r>
      <w:r w:rsidR="00264886" w:rsidRPr="00946464">
        <w:rPr>
          <w:rFonts w:ascii="Times New Roman" w:hAnsi="Times New Roman" w:cs="Times New Roman"/>
          <w:b/>
          <w:sz w:val="24"/>
          <w:szCs w:val="24"/>
        </w:rPr>
        <w:t xml:space="preserve">Employee </w:t>
      </w:r>
      <w:r w:rsidR="006D4D2D" w:rsidRPr="00946464">
        <w:rPr>
          <w:rFonts w:ascii="Times New Roman" w:hAnsi="Times New Roman" w:cs="Times New Roman"/>
          <w:b/>
          <w:sz w:val="24"/>
          <w:szCs w:val="24"/>
        </w:rPr>
        <w:t>module</w:t>
      </w:r>
    </w:p>
    <w:p w:rsidR="002F61CE" w:rsidRPr="00B27CB3" w:rsidRDefault="002F61CE" w:rsidP="002F61CE">
      <w:pPr>
        <w:numPr>
          <w:ilvl w:val="0"/>
          <w:numId w:val="33"/>
        </w:numPr>
        <w:tabs>
          <w:tab w:val="left" w:pos="270"/>
        </w:tabs>
        <w:spacing w:line="360" w:lineRule="auto"/>
        <w:jc w:val="both"/>
        <w:rPr>
          <w:rFonts w:ascii="Times New Roman" w:hAnsi="Times New Roman" w:cs="Times New Roman"/>
          <w:sz w:val="24"/>
          <w:szCs w:val="24"/>
        </w:rPr>
      </w:pPr>
      <w:r w:rsidRPr="00B27CB3">
        <w:rPr>
          <w:rFonts w:ascii="Times New Roman" w:hAnsi="Times New Roman" w:cs="Times New Roman"/>
          <w:sz w:val="24"/>
          <w:szCs w:val="24"/>
        </w:rPr>
        <w:t>Employee details</w:t>
      </w:r>
    </w:p>
    <w:p w:rsidR="006D4D2D" w:rsidRPr="00946464" w:rsidRDefault="00BC37E8" w:rsidP="00B27CB3">
      <w:pPr>
        <w:spacing w:line="360" w:lineRule="auto"/>
        <w:ind w:left="0" w:firstLine="360"/>
        <w:jc w:val="both"/>
        <w:rPr>
          <w:rFonts w:ascii="Times New Roman" w:hAnsi="Times New Roman" w:cs="Times New Roman"/>
          <w:b/>
          <w:sz w:val="24"/>
          <w:szCs w:val="24"/>
        </w:rPr>
      </w:pPr>
      <w:r w:rsidRPr="00946464">
        <w:rPr>
          <w:rFonts w:ascii="Times New Roman" w:hAnsi="Times New Roman" w:cs="Times New Roman"/>
          <w:b/>
          <w:sz w:val="24"/>
          <w:szCs w:val="24"/>
        </w:rPr>
        <w:t xml:space="preserve">2.2.3 </w:t>
      </w:r>
      <w:r w:rsidR="00264886" w:rsidRPr="00946464">
        <w:rPr>
          <w:rFonts w:ascii="Times New Roman" w:hAnsi="Times New Roman" w:cs="Times New Roman"/>
          <w:b/>
          <w:sz w:val="24"/>
          <w:szCs w:val="24"/>
        </w:rPr>
        <w:t>Search module</w:t>
      </w:r>
    </w:p>
    <w:p w:rsidR="00264886" w:rsidRPr="00946464" w:rsidRDefault="00264886" w:rsidP="00B27CB3">
      <w:pPr>
        <w:spacing w:line="360" w:lineRule="auto"/>
        <w:ind w:left="0" w:firstLine="360"/>
        <w:jc w:val="both"/>
        <w:rPr>
          <w:rFonts w:ascii="Times New Roman" w:hAnsi="Times New Roman" w:cs="Times New Roman"/>
          <w:b/>
          <w:sz w:val="24"/>
          <w:szCs w:val="24"/>
        </w:rPr>
      </w:pPr>
      <w:r w:rsidRPr="00946464">
        <w:rPr>
          <w:rFonts w:ascii="Times New Roman" w:hAnsi="Times New Roman" w:cs="Times New Roman"/>
          <w:b/>
          <w:sz w:val="24"/>
          <w:szCs w:val="24"/>
        </w:rPr>
        <w:t>2.2.4 Attendance module</w:t>
      </w:r>
    </w:p>
    <w:p w:rsidR="002F61CE" w:rsidRPr="00B27CB3" w:rsidRDefault="002F61CE" w:rsidP="00B27CB3">
      <w:pPr>
        <w:numPr>
          <w:ilvl w:val="0"/>
          <w:numId w:val="33"/>
        </w:numPr>
        <w:spacing w:line="360" w:lineRule="auto"/>
        <w:jc w:val="both"/>
        <w:rPr>
          <w:rFonts w:ascii="Times New Roman" w:hAnsi="Times New Roman" w:cs="Times New Roman"/>
          <w:sz w:val="24"/>
          <w:szCs w:val="24"/>
        </w:rPr>
      </w:pPr>
      <w:r w:rsidRPr="00B27CB3">
        <w:rPr>
          <w:rFonts w:ascii="Times New Roman" w:hAnsi="Times New Roman" w:cs="Times New Roman"/>
          <w:sz w:val="24"/>
          <w:szCs w:val="24"/>
        </w:rPr>
        <w:t>Leave</w:t>
      </w:r>
    </w:p>
    <w:p w:rsidR="002F61CE" w:rsidRPr="00B27CB3" w:rsidRDefault="002F61CE" w:rsidP="002F61CE">
      <w:pPr>
        <w:numPr>
          <w:ilvl w:val="0"/>
          <w:numId w:val="33"/>
        </w:numPr>
        <w:spacing w:line="360" w:lineRule="auto"/>
        <w:jc w:val="both"/>
        <w:rPr>
          <w:rFonts w:ascii="Times New Roman" w:hAnsi="Times New Roman" w:cs="Times New Roman"/>
          <w:sz w:val="24"/>
          <w:szCs w:val="24"/>
        </w:rPr>
      </w:pPr>
      <w:r w:rsidRPr="00B27CB3">
        <w:rPr>
          <w:rFonts w:ascii="Times New Roman" w:hAnsi="Times New Roman" w:cs="Times New Roman"/>
          <w:sz w:val="24"/>
          <w:szCs w:val="24"/>
        </w:rPr>
        <w:t>Attendance</w:t>
      </w:r>
    </w:p>
    <w:p w:rsidR="00B27CB3" w:rsidRDefault="002F61CE" w:rsidP="00B27CB3">
      <w:pPr>
        <w:numPr>
          <w:ilvl w:val="0"/>
          <w:numId w:val="33"/>
        </w:numPr>
        <w:spacing w:line="360" w:lineRule="auto"/>
        <w:jc w:val="both"/>
        <w:rPr>
          <w:rFonts w:ascii="Times New Roman" w:hAnsi="Times New Roman" w:cs="Times New Roman"/>
          <w:sz w:val="24"/>
          <w:szCs w:val="24"/>
        </w:rPr>
      </w:pPr>
      <w:r w:rsidRPr="00B27CB3">
        <w:rPr>
          <w:rFonts w:ascii="Times New Roman" w:hAnsi="Times New Roman" w:cs="Times New Roman"/>
          <w:sz w:val="24"/>
          <w:szCs w:val="24"/>
        </w:rPr>
        <w:t>Managing Leave</w:t>
      </w:r>
    </w:p>
    <w:p w:rsidR="00264886" w:rsidRPr="00B27CB3" w:rsidRDefault="00B27CB3" w:rsidP="00B27CB3">
      <w:pPr>
        <w:spacing w:line="360" w:lineRule="auto"/>
        <w:ind w:left="0"/>
        <w:jc w:val="both"/>
        <w:rPr>
          <w:rFonts w:ascii="Times New Roman" w:hAnsi="Times New Roman" w:cs="Times New Roman"/>
          <w:sz w:val="24"/>
          <w:szCs w:val="24"/>
        </w:rPr>
      </w:pPr>
      <w:r w:rsidRPr="00B27CB3">
        <w:rPr>
          <w:rFonts w:ascii="Times New Roman" w:hAnsi="Times New Roman" w:cs="Times New Roman"/>
          <w:b/>
          <w:sz w:val="24"/>
          <w:szCs w:val="24"/>
        </w:rPr>
        <w:t xml:space="preserve">     2.2.5</w:t>
      </w:r>
      <w:r>
        <w:rPr>
          <w:rFonts w:ascii="Times New Roman" w:hAnsi="Times New Roman" w:cs="Times New Roman"/>
          <w:sz w:val="24"/>
          <w:szCs w:val="24"/>
        </w:rPr>
        <w:t xml:space="preserve"> </w:t>
      </w:r>
      <w:r w:rsidR="00264886" w:rsidRPr="00B27CB3">
        <w:rPr>
          <w:rFonts w:ascii="Times New Roman" w:hAnsi="Times New Roman" w:cs="Times New Roman"/>
          <w:b/>
          <w:sz w:val="24"/>
          <w:szCs w:val="24"/>
        </w:rPr>
        <w:t>Salary module</w:t>
      </w:r>
    </w:p>
    <w:p w:rsidR="002F61CE" w:rsidRPr="00B27CB3" w:rsidRDefault="002F61CE" w:rsidP="002F61CE">
      <w:pPr>
        <w:numPr>
          <w:ilvl w:val="0"/>
          <w:numId w:val="35"/>
        </w:numPr>
        <w:spacing w:line="360" w:lineRule="auto"/>
        <w:jc w:val="both"/>
        <w:rPr>
          <w:rFonts w:ascii="Times New Roman" w:hAnsi="Times New Roman" w:cs="Times New Roman"/>
          <w:sz w:val="24"/>
          <w:szCs w:val="24"/>
        </w:rPr>
      </w:pPr>
      <w:r w:rsidRPr="00B27CB3">
        <w:rPr>
          <w:rFonts w:ascii="Times New Roman" w:hAnsi="Times New Roman" w:cs="Times New Roman"/>
          <w:sz w:val="24"/>
          <w:szCs w:val="24"/>
        </w:rPr>
        <w:t>Allowance</w:t>
      </w:r>
    </w:p>
    <w:p w:rsidR="002F61CE" w:rsidRPr="00B27CB3" w:rsidRDefault="002F61CE" w:rsidP="002F61CE">
      <w:pPr>
        <w:numPr>
          <w:ilvl w:val="0"/>
          <w:numId w:val="35"/>
        </w:numPr>
        <w:spacing w:line="360" w:lineRule="auto"/>
        <w:jc w:val="both"/>
        <w:rPr>
          <w:rFonts w:ascii="Times New Roman" w:hAnsi="Times New Roman" w:cs="Times New Roman"/>
          <w:sz w:val="24"/>
          <w:szCs w:val="24"/>
        </w:rPr>
      </w:pPr>
      <w:r w:rsidRPr="00B27CB3">
        <w:rPr>
          <w:rFonts w:ascii="Times New Roman" w:hAnsi="Times New Roman" w:cs="Times New Roman"/>
          <w:sz w:val="24"/>
          <w:szCs w:val="24"/>
        </w:rPr>
        <w:t>Deduction</w:t>
      </w:r>
    </w:p>
    <w:p w:rsidR="00B27CB3" w:rsidRDefault="002F61CE" w:rsidP="00B27CB3">
      <w:pPr>
        <w:numPr>
          <w:ilvl w:val="0"/>
          <w:numId w:val="35"/>
        </w:numPr>
        <w:spacing w:line="360" w:lineRule="auto"/>
        <w:jc w:val="both"/>
        <w:rPr>
          <w:rFonts w:ascii="Times New Roman" w:hAnsi="Times New Roman" w:cs="Times New Roman"/>
          <w:sz w:val="24"/>
          <w:szCs w:val="24"/>
        </w:rPr>
      </w:pPr>
      <w:r w:rsidRPr="00B27CB3">
        <w:rPr>
          <w:rFonts w:ascii="Times New Roman" w:hAnsi="Times New Roman" w:cs="Times New Roman"/>
          <w:sz w:val="24"/>
          <w:szCs w:val="24"/>
        </w:rPr>
        <w:t>Pay Slip</w:t>
      </w:r>
    </w:p>
    <w:p w:rsidR="002F61CE" w:rsidRPr="00B27CB3" w:rsidRDefault="00B27CB3" w:rsidP="00B27CB3">
      <w:pPr>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      </w:t>
      </w:r>
      <w:r w:rsidRPr="00B27CB3">
        <w:rPr>
          <w:rFonts w:ascii="Times New Roman" w:hAnsi="Times New Roman" w:cs="Times New Roman"/>
          <w:b/>
          <w:sz w:val="24"/>
          <w:szCs w:val="24"/>
        </w:rPr>
        <w:t>2.2.6</w:t>
      </w:r>
      <w:r>
        <w:rPr>
          <w:rFonts w:ascii="Times New Roman" w:hAnsi="Times New Roman" w:cs="Times New Roman"/>
          <w:b/>
          <w:sz w:val="24"/>
          <w:szCs w:val="24"/>
        </w:rPr>
        <w:t xml:space="preserve"> </w:t>
      </w:r>
      <w:r w:rsidR="00264886" w:rsidRPr="00B27CB3">
        <w:rPr>
          <w:rFonts w:ascii="Times New Roman" w:hAnsi="Times New Roman" w:cs="Times New Roman"/>
          <w:b/>
          <w:sz w:val="24"/>
          <w:szCs w:val="24"/>
        </w:rPr>
        <w:t>Report module</w:t>
      </w:r>
    </w:p>
    <w:p w:rsidR="004D6732" w:rsidRPr="00946464" w:rsidRDefault="004D6732" w:rsidP="00050D2B">
      <w:pPr>
        <w:pStyle w:val="ListParagraph"/>
        <w:spacing w:after="0" w:line="360" w:lineRule="auto"/>
        <w:jc w:val="both"/>
        <w:rPr>
          <w:rFonts w:ascii="Times New Roman" w:hAnsi="Times New Roman"/>
          <w:sz w:val="24"/>
          <w:szCs w:val="24"/>
        </w:rPr>
      </w:pPr>
    </w:p>
    <w:p w:rsidR="006D4D2D" w:rsidRPr="00663953" w:rsidRDefault="006D4D2D" w:rsidP="00050D2B">
      <w:pPr>
        <w:spacing w:line="360" w:lineRule="auto"/>
        <w:ind w:left="0"/>
        <w:jc w:val="both"/>
        <w:rPr>
          <w:rFonts w:ascii="Times New Roman" w:hAnsi="Times New Roman" w:cs="Times New Roman"/>
          <w:b/>
          <w:sz w:val="32"/>
          <w:szCs w:val="32"/>
        </w:rPr>
      </w:pPr>
      <w:r w:rsidRPr="00663953">
        <w:rPr>
          <w:rFonts w:ascii="Times New Roman" w:hAnsi="Times New Roman" w:cs="Times New Roman"/>
          <w:b/>
          <w:sz w:val="32"/>
          <w:szCs w:val="32"/>
        </w:rPr>
        <w:t>2.3 User Characteristics</w:t>
      </w:r>
    </w:p>
    <w:p w:rsidR="00F1635C" w:rsidRPr="00946464" w:rsidRDefault="00F1635C" w:rsidP="00663953">
      <w:pPr>
        <w:spacing w:line="360" w:lineRule="auto"/>
        <w:ind w:left="0" w:firstLine="720"/>
        <w:contextualSpacing/>
        <w:rPr>
          <w:rFonts w:ascii="Times New Roman" w:hAnsi="Times New Roman" w:cs="Times New Roman"/>
          <w:b/>
          <w:sz w:val="24"/>
          <w:szCs w:val="24"/>
        </w:rPr>
      </w:pPr>
      <w:r w:rsidRPr="00946464">
        <w:rPr>
          <w:rFonts w:ascii="Times New Roman" w:hAnsi="Times New Roman" w:cs="Times New Roman"/>
          <w:b/>
          <w:sz w:val="24"/>
          <w:szCs w:val="24"/>
        </w:rPr>
        <w:t>2.3.1 End Users</w:t>
      </w:r>
    </w:p>
    <w:p w:rsidR="00F1635C" w:rsidRPr="00946464" w:rsidRDefault="00F1635C" w:rsidP="00663953">
      <w:pPr>
        <w:numPr>
          <w:ilvl w:val="0"/>
          <w:numId w:val="24"/>
        </w:numPr>
        <w:tabs>
          <w:tab w:val="num" w:pos="1196"/>
          <w:tab w:val="num" w:pos="1482"/>
          <w:tab w:val="num" w:pos="1946"/>
        </w:tabs>
        <w:suppressAutoHyphens w:val="0"/>
        <w:spacing w:after="200" w:line="360" w:lineRule="auto"/>
        <w:ind w:left="1534" w:hanging="546"/>
        <w:contextualSpacing/>
        <w:rPr>
          <w:rFonts w:ascii="Times New Roman" w:hAnsi="Times New Roman" w:cs="Times New Roman"/>
          <w:sz w:val="24"/>
          <w:szCs w:val="24"/>
        </w:rPr>
      </w:pPr>
      <w:r w:rsidRPr="00946464">
        <w:rPr>
          <w:rFonts w:ascii="Times New Roman" w:hAnsi="Times New Roman" w:cs="Times New Roman"/>
          <w:sz w:val="24"/>
          <w:szCs w:val="24"/>
        </w:rPr>
        <w:t>No specific knowledge or skills are required from the end user.</w:t>
      </w:r>
    </w:p>
    <w:p w:rsidR="00F1635C" w:rsidRDefault="00F1635C" w:rsidP="00663953">
      <w:pPr>
        <w:numPr>
          <w:ilvl w:val="0"/>
          <w:numId w:val="24"/>
        </w:numPr>
        <w:tabs>
          <w:tab w:val="num" w:pos="1196"/>
          <w:tab w:val="num" w:pos="1482"/>
          <w:tab w:val="num" w:pos="1946"/>
        </w:tabs>
        <w:suppressAutoHyphens w:val="0"/>
        <w:spacing w:after="200" w:line="360" w:lineRule="auto"/>
        <w:ind w:left="1534" w:hanging="546"/>
        <w:contextualSpacing/>
        <w:rPr>
          <w:rFonts w:ascii="Times New Roman" w:hAnsi="Times New Roman" w:cs="Times New Roman"/>
          <w:sz w:val="24"/>
          <w:szCs w:val="24"/>
        </w:rPr>
      </w:pPr>
      <w:r w:rsidRPr="00946464">
        <w:rPr>
          <w:rFonts w:ascii="Times New Roman" w:hAnsi="Times New Roman" w:cs="Times New Roman"/>
          <w:sz w:val="24"/>
          <w:szCs w:val="24"/>
        </w:rPr>
        <w:t>End user should have basic idea about computer operations and database.</w:t>
      </w:r>
    </w:p>
    <w:p w:rsidR="00663953" w:rsidRPr="00946464" w:rsidRDefault="00663953" w:rsidP="00663953">
      <w:pPr>
        <w:tabs>
          <w:tab w:val="num" w:pos="1482"/>
          <w:tab w:val="num" w:pos="1946"/>
        </w:tabs>
        <w:suppressAutoHyphens w:val="0"/>
        <w:spacing w:after="200" w:line="360" w:lineRule="auto"/>
        <w:ind w:left="1534"/>
        <w:contextualSpacing/>
        <w:rPr>
          <w:rFonts w:ascii="Times New Roman" w:hAnsi="Times New Roman" w:cs="Times New Roman"/>
          <w:sz w:val="24"/>
          <w:szCs w:val="24"/>
        </w:rPr>
      </w:pPr>
    </w:p>
    <w:p w:rsidR="00F1635C" w:rsidRPr="00946464" w:rsidRDefault="00F1635C" w:rsidP="00663953">
      <w:pPr>
        <w:spacing w:line="360" w:lineRule="auto"/>
        <w:ind w:left="0" w:firstLine="720"/>
        <w:contextualSpacing/>
        <w:rPr>
          <w:rFonts w:ascii="Times New Roman" w:hAnsi="Times New Roman" w:cs="Times New Roman"/>
          <w:b/>
          <w:sz w:val="24"/>
          <w:szCs w:val="24"/>
        </w:rPr>
      </w:pPr>
      <w:r w:rsidRPr="00946464">
        <w:rPr>
          <w:rFonts w:ascii="Times New Roman" w:hAnsi="Times New Roman" w:cs="Times New Roman"/>
          <w:b/>
          <w:sz w:val="24"/>
          <w:szCs w:val="24"/>
        </w:rPr>
        <w:t>2.3.2 Administrator</w:t>
      </w:r>
    </w:p>
    <w:p w:rsidR="00F1635C" w:rsidRPr="00946464" w:rsidRDefault="00F1635C" w:rsidP="00663953">
      <w:pPr>
        <w:numPr>
          <w:ilvl w:val="0"/>
          <w:numId w:val="24"/>
        </w:numPr>
        <w:tabs>
          <w:tab w:val="num" w:pos="1196"/>
          <w:tab w:val="num" w:pos="1482"/>
          <w:tab w:val="num" w:pos="1946"/>
        </w:tabs>
        <w:suppressAutoHyphens w:val="0"/>
        <w:spacing w:after="200" w:line="360" w:lineRule="auto"/>
        <w:ind w:left="1534" w:hanging="546"/>
        <w:contextualSpacing/>
        <w:jc w:val="both"/>
        <w:rPr>
          <w:rFonts w:ascii="Times New Roman" w:hAnsi="Times New Roman" w:cs="Times New Roman"/>
          <w:sz w:val="24"/>
          <w:szCs w:val="24"/>
        </w:rPr>
      </w:pPr>
      <w:r w:rsidRPr="00946464">
        <w:rPr>
          <w:rFonts w:ascii="Times New Roman" w:hAnsi="Times New Roman" w:cs="Times New Roman"/>
          <w:sz w:val="24"/>
          <w:szCs w:val="24"/>
        </w:rPr>
        <w:t>Administrator must be having good knowledge of database management system.</w:t>
      </w:r>
    </w:p>
    <w:p w:rsidR="00F1635C" w:rsidRPr="00946464" w:rsidRDefault="00F1635C" w:rsidP="00663953">
      <w:pPr>
        <w:numPr>
          <w:ilvl w:val="0"/>
          <w:numId w:val="24"/>
        </w:numPr>
        <w:tabs>
          <w:tab w:val="num" w:pos="1196"/>
          <w:tab w:val="num" w:pos="1482"/>
          <w:tab w:val="num" w:pos="1946"/>
        </w:tabs>
        <w:suppressAutoHyphens w:val="0"/>
        <w:spacing w:after="200" w:line="360" w:lineRule="auto"/>
        <w:ind w:left="1534" w:hanging="546"/>
        <w:contextualSpacing/>
        <w:jc w:val="both"/>
        <w:rPr>
          <w:rFonts w:ascii="Times New Roman" w:hAnsi="Times New Roman" w:cs="Times New Roman"/>
          <w:sz w:val="24"/>
          <w:szCs w:val="24"/>
        </w:rPr>
      </w:pPr>
      <w:r w:rsidRPr="00946464">
        <w:rPr>
          <w:rFonts w:ascii="Times New Roman" w:hAnsi="Times New Roman" w:cs="Times New Roman"/>
          <w:sz w:val="24"/>
          <w:szCs w:val="24"/>
        </w:rPr>
        <w:t>Administrator must be capable to manage user rights.</w:t>
      </w:r>
    </w:p>
    <w:p w:rsidR="00663953" w:rsidRDefault="00F1635C" w:rsidP="00663953">
      <w:pPr>
        <w:numPr>
          <w:ilvl w:val="0"/>
          <w:numId w:val="24"/>
        </w:numPr>
        <w:tabs>
          <w:tab w:val="num" w:pos="1196"/>
          <w:tab w:val="num" w:pos="1482"/>
          <w:tab w:val="num" w:pos="1946"/>
        </w:tabs>
        <w:suppressAutoHyphens w:val="0"/>
        <w:spacing w:after="200" w:line="360" w:lineRule="auto"/>
        <w:ind w:left="1534" w:hanging="546"/>
        <w:contextualSpacing/>
        <w:jc w:val="both"/>
        <w:rPr>
          <w:rFonts w:ascii="Times New Roman" w:hAnsi="Times New Roman" w:cs="Times New Roman"/>
          <w:sz w:val="24"/>
          <w:szCs w:val="24"/>
        </w:rPr>
      </w:pPr>
      <w:r w:rsidRPr="00946464">
        <w:rPr>
          <w:rFonts w:ascii="Times New Roman" w:hAnsi="Times New Roman" w:cs="Times New Roman"/>
          <w:sz w:val="24"/>
          <w:szCs w:val="24"/>
        </w:rPr>
        <w:t>If the network connection does not work properly tha</w:t>
      </w:r>
      <w:r w:rsidR="00663953">
        <w:rPr>
          <w:rFonts w:ascii="Times New Roman" w:hAnsi="Times New Roman" w:cs="Times New Roman"/>
          <w:sz w:val="24"/>
          <w:szCs w:val="24"/>
        </w:rPr>
        <w:t xml:space="preserve">n our system should not work as </w:t>
      </w:r>
    </w:p>
    <w:p w:rsidR="00F1635C" w:rsidRPr="00946464" w:rsidRDefault="00663953" w:rsidP="00663953">
      <w:pPr>
        <w:tabs>
          <w:tab w:val="num" w:pos="1482"/>
          <w:tab w:val="num" w:pos="1946"/>
        </w:tabs>
        <w:suppressAutoHyphens w:val="0"/>
        <w:spacing w:after="200" w:line="360" w:lineRule="auto"/>
        <w:ind w:left="988"/>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F1635C" w:rsidRPr="00946464">
        <w:rPr>
          <w:rFonts w:ascii="Times New Roman" w:hAnsi="Times New Roman" w:cs="Times New Roman"/>
          <w:sz w:val="24"/>
          <w:szCs w:val="24"/>
        </w:rPr>
        <w:t>intended.</w:t>
      </w:r>
    </w:p>
    <w:p w:rsidR="00663953" w:rsidRDefault="00F1635C" w:rsidP="00663953">
      <w:pPr>
        <w:numPr>
          <w:ilvl w:val="0"/>
          <w:numId w:val="24"/>
        </w:numPr>
        <w:tabs>
          <w:tab w:val="num" w:pos="1196"/>
          <w:tab w:val="num" w:pos="1482"/>
          <w:tab w:val="num" w:pos="1946"/>
        </w:tabs>
        <w:suppressAutoHyphens w:val="0"/>
        <w:spacing w:after="200" w:line="360" w:lineRule="auto"/>
        <w:ind w:left="1534" w:hanging="546"/>
        <w:contextualSpacing/>
        <w:jc w:val="both"/>
        <w:rPr>
          <w:rFonts w:ascii="Times New Roman" w:hAnsi="Times New Roman" w:cs="Times New Roman"/>
          <w:sz w:val="24"/>
          <w:szCs w:val="24"/>
        </w:rPr>
      </w:pPr>
      <w:r w:rsidRPr="00946464">
        <w:rPr>
          <w:rFonts w:ascii="Times New Roman" w:hAnsi="Times New Roman" w:cs="Times New Roman"/>
          <w:sz w:val="24"/>
          <w:szCs w:val="24"/>
        </w:rPr>
        <w:t xml:space="preserve">Also that is assumed that  the product  is installed properly at web server. </w:t>
      </w:r>
    </w:p>
    <w:p w:rsidR="00663953" w:rsidRDefault="00F1635C" w:rsidP="00663953">
      <w:pPr>
        <w:numPr>
          <w:ilvl w:val="0"/>
          <w:numId w:val="24"/>
        </w:numPr>
        <w:tabs>
          <w:tab w:val="num" w:pos="1196"/>
          <w:tab w:val="num" w:pos="1482"/>
          <w:tab w:val="num" w:pos="1946"/>
        </w:tabs>
        <w:suppressAutoHyphens w:val="0"/>
        <w:spacing w:after="200" w:line="360" w:lineRule="auto"/>
        <w:ind w:left="1534" w:hanging="546"/>
        <w:contextualSpacing/>
        <w:jc w:val="both"/>
        <w:rPr>
          <w:rFonts w:ascii="Times New Roman" w:hAnsi="Times New Roman" w:cs="Times New Roman"/>
          <w:sz w:val="24"/>
          <w:szCs w:val="24"/>
        </w:rPr>
      </w:pPr>
      <w:r w:rsidRPr="00663953">
        <w:rPr>
          <w:rFonts w:ascii="Times New Roman" w:hAnsi="Times New Roman" w:cs="Times New Roman"/>
          <w:sz w:val="24"/>
          <w:szCs w:val="24"/>
        </w:rPr>
        <w:t xml:space="preserve">This system will not take care of any virus problem, which might occur either on the </w:t>
      </w:r>
    </w:p>
    <w:p w:rsidR="00F1635C" w:rsidRPr="00663953" w:rsidRDefault="00F1635C" w:rsidP="00663953">
      <w:pPr>
        <w:tabs>
          <w:tab w:val="num" w:pos="1482"/>
          <w:tab w:val="num" w:pos="1946"/>
        </w:tabs>
        <w:suppressAutoHyphens w:val="0"/>
        <w:spacing w:after="200" w:line="360" w:lineRule="auto"/>
        <w:ind w:left="988"/>
        <w:contextualSpacing/>
        <w:jc w:val="both"/>
        <w:rPr>
          <w:rFonts w:ascii="Times New Roman" w:hAnsi="Times New Roman" w:cs="Times New Roman"/>
          <w:sz w:val="24"/>
          <w:szCs w:val="24"/>
        </w:rPr>
      </w:pPr>
      <w:r w:rsidRPr="00663953">
        <w:rPr>
          <w:rFonts w:ascii="Times New Roman" w:hAnsi="Times New Roman" w:cs="Times New Roman"/>
          <w:sz w:val="24"/>
          <w:szCs w:val="24"/>
        </w:rPr>
        <w:t>client or the server system. Avoiding the use of pirated software and ensuring that floppies and other removable media are scanned for viruses before use could minimize the possibility of viral infection.</w:t>
      </w:r>
    </w:p>
    <w:p w:rsidR="00F1635C" w:rsidRPr="00946464" w:rsidRDefault="00F1635C" w:rsidP="00663953">
      <w:pPr>
        <w:pStyle w:val="SRSPara"/>
        <w:numPr>
          <w:ilvl w:val="0"/>
          <w:numId w:val="24"/>
        </w:numPr>
        <w:spacing w:after="120" w:afterAutospacing="0" w:line="360" w:lineRule="auto"/>
        <w:contextualSpacing/>
        <w:rPr>
          <w:rFonts w:ascii="Times New Roman" w:hAnsi="Times New Roman"/>
          <w:lang w:val="en-US"/>
        </w:rPr>
      </w:pPr>
      <w:r w:rsidRPr="00946464">
        <w:rPr>
          <w:rFonts w:ascii="Times New Roman" w:hAnsi="Times New Roman"/>
          <w:lang w:val="en-US"/>
        </w:rPr>
        <w:lastRenderedPageBreak/>
        <w:t>Recovery of data after a system crash will be possible only if backups are taken at regular intervals.</w:t>
      </w:r>
    </w:p>
    <w:p w:rsidR="00F1635C" w:rsidRPr="00946464" w:rsidRDefault="00F1635C" w:rsidP="00663953">
      <w:pPr>
        <w:pStyle w:val="SRSPara"/>
        <w:numPr>
          <w:ilvl w:val="0"/>
          <w:numId w:val="24"/>
        </w:numPr>
        <w:spacing w:after="120" w:afterAutospacing="0" w:line="360" w:lineRule="auto"/>
        <w:contextualSpacing/>
        <w:rPr>
          <w:rFonts w:ascii="Times New Roman" w:hAnsi="Times New Roman"/>
          <w:lang w:val="en-US"/>
        </w:rPr>
      </w:pPr>
      <w:r w:rsidRPr="00946464">
        <w:rPr>
          <w:rFonts w:ascii="Times New Roman" w:hAnsi="Times New Roman"/>
          <w:lang w:val="en-US"/>
        </w:rPr>
        <w:t>Manual interfaces cannot be fully avoided. Documented proofs like data entry of employees etc. will have to be verified by the concerned management staff  before entering it into the computerized system.</w:t>
      </w:r>
    </w:p>
    <w:p w:rsidR="00F1635C" w:rsidRPr="00946464" w:rsidRDefault="00F1635C" w:rsidP="00050D2B">
      <w:pPr>
        <w:pStyle w:val="SRSPara"/>
        <w:spacing w:after="120" w:afterAutospacing="0" w:line="360" w:lineRule="auto"/>
        <w:ind w:left="900"/>
        <w:rPr>
          <w:rFonts w:ascii="Times New Roman" w:hAnsi="Times New Roman"/>
          <w:lang w:val="en-US"/>
        </w:rPr>
      </w:pPr>
    </w:p>
    <w:p w:rsidR="00F1635C" w:rsidRPr="00663953" w:rsidRDefault="00663953" w:rsidP="00663953">
      <w:pPr>
        <w:pStyle w:val="SRSPara"/>
        <w:spacing w:after="120" w:afterAutospacing="0" w:line="360" w:lineRule="auto"/>
        <w:rPr>
          <w:rFonts w:ascii="Times New Roman" w:hAnsi="Times New Roman"/>
          <w:sz w:val="28"/>
          <w:szCs w:val="28"/>
          <w:lang w:val="en-US"/>
        </w:rPr>
      </w:pPr>
      <w:r w:rsidRPr="00663953">
        <w:rPr>
          <w:rFonts w:ascii="Times New Roman" w:hAnsi="Times New Roman"/>
          <w:b/>
          <w:sz w:val="28"/>
          <w:szCs w:val="28"/>
        </w:rPr>
        <w:t xml:space="preserve">2.4 Assumptions and </w:t>
      </w:r>
      <w:r w:rsidR="00532E38" w:rsidRPr="00663953">
        <w:rPr>
          <w:rFonts w:ascii="Times New Roman" w:hAnsi="Times New Roman"/>
          <w:b/>
          <w:sz w:val="28"/>
          <w:szCs w:val="28"/>
        </w:rPr>
        <w:t>Dependencies</w:t>
      </w:r>
    </w:p>
    <w:p w:rsidR="00264886" w:rsidRPr="00946464" w:rsidRDefault="00264886" w:rsidP="00264886">
      <w:pPr>
        <w:widowControl w:val="0"/>
        <w:autoSpaceDE w:val="0"/>
        <w:autoSpaceDN w:val="0"/>
        <w:adjustRightInd w:val="0"/>
        <w:spacing w:line="360" w:lineRule="auto"/>
        <w:ind w:left="320" w:right="680" w:firstLine="400"/>
        <w:jc w:val="both"/>
        <w:rPr>
          <w:rFonts w:ascii="Times New Roman" w:hAnsi="Times New Roman" w:cs="Times New Roman"/>
          <w:b/>
          <w:sz w:val="24"/>
          <w:szCs w:val="24"/>
        </w:rPr>
      </w:pPr>
      <w:r w:rsidRPr="00946464">
        <w:rPr>
          <w:rFonts w:ascii="Times New Roman" w:hAnsi="Times New Roman" w:cs="Times New Roman"/>
          <w:b/>
          <w:sz w:val="24"/>
          <w:szCs w:val="24"/>
        </w:rPr>
        <w:t>Assumptions:</w:t>
      </w:r>
    </w:p>
    <w:p w:rsidR="00264886" w:rsidRPr="00946464" w:rsidRDefault="00264886" w:rsidP="00264886">
      <w:pPr>
        <w:widowControl w:val="0"/>
        <w:numPr>
          <w:ilvl w:val="0"/>
          <w:numId w:val="30"/>
        </w:numPr>
        <w:suppressAutoHyphens w:val="0"/>
        <w:autoSpaceDE w:val="0"/>
        <w:autoSpaceDN w:val="0"/>
        <w:adjustRightInd w:val="0"/>
        <w:spacing w:line="360" w:lineRule="auto"/>
        <w:ind w:right="680"/>
        <w:jc w:val="both"/>
        <w:rPr>
          <w:rFonts w:ascii="Times New Roman" w:hAnsi="Times New Roman" w:cs="Times New Roman"/>
          <w:sz w:val="24"/>
          <w:szCs w:val="24"/>
        </w:rPr>
      </w:pPr>
      <w:r w:rsidRPr="00946464">
        <w:rPr>
          <w:rFonts w:ascii="Times New Roman" w:hAnsi="Times New Roman" w:cs="Times New Roman"/>
          <w:sz w:val="24"/>
          <w:szCs w:val="24"/>
        </w:rPr>
        <w:t>The code should be free with compilation errors/syntax errors.</w:t>
      </w:r>
    </w:p>
    <w:p w:rsidR="00264886" w:rsidRDefault="00264886" w:rsidP="00264886">
      <w:pPr>
        <w:widowControl w:val="0"/>
        <w:numPr>
          <w:ilvl w:val="0"/>
          <w:numId w:val="30"/>
        </w:numPr>
        <w:suppressAutoHyphens w:val="0"/>
        <w:autoSpaceDE w:val="0"/>
        <w:autoSpaceDN w:val="0"/>
        <w:adjustRightInd w:val="0"/>
        <w:spacing w:line="360" w:lineRule="auto"/>
        <w:ind w:right="680"/>
        <w:jc w:val="both"/>
        <w:rPr>
          <w:rFonts w:ascii="Times New Roman" w:hAnsi="Times New Roman" w:cs="Times New Roman"/>
          <w:sz w:val="24"/>
          <w:szCs w:val="24"/>
        </w:rPr>
      </w:pPr>
      <w:r w:rsidRPr="00946464">
        <w:rPr>
          <w:rFonts w:ascii="Times New Roman" w:hAnsi="Times New Roman" w:cs="Times New Roman"/>
          <w:sz w:val="24"/>
          <w:szCs w:val="24"/>
        </w:rPr>
        <w:t>The product must have an interface which is simple enough to understand.</w:t>
      </w:r>
    </w:p>
    <w:p w:rsidR="00532E38" w:rsidRPr="00946464" w:rsidRDefault="00532E38" w:rsidP="00532E38">
      <w:pPr>
        <w:widowControl w:val="0"/>
        <w:suppressAutoHyphens w:val="0"/>
        <w:autoSpaceDE w:val="0"/>
        <w:autoSpaceDN w:val="0"/>
        <w:adjustRightInd w:val="0"/>
        <w:spacing w:line="360" w:lineRule="auto"/>
        <w:ind w:left="1080" w:right="680"/>
        <w:jc w:val="both"/>
        <w:rPr>
          <w:rFonts w:ascii="Times New Roman" w:hAnsi="Times New Roman" w:cs="Times New Roman"/>
          <w:sz w:val="24"/>
          <w:szCs w:val="24"/>
        </w:rPr>
      </w:pPr>
    </w:p>
    <w:p w:rsidR="00264886" w:rsidRPr="00946464" w:rsidRDefault="00264886" w:rsidP="00264886">
      <w:pPr>
        <w:widowControl w:val="0"/>
        <w:autoSpaceDE w:val="0"/>
        <w:autoSpaceDN w:val="0"/>
        <w:adjustRightInd w:val="0"/>
        <w:spacing w:line="360" w:lineRule="auto"/>
        <w:ind w:right="680"/>
        <w:jc w:val="both"/>
        <w:rPr>
          <w:rFonts w:ascii="Times New Roman" w:hAnsi="Times New Roman" w:cs="Times New Roman"/>
          <w:b/>
          <w:sz w:val="24"/>
          <w:szCs w:val="24"/>
        </w:rPr>
      </w:pPr>
      <w:r w:rsidRPr="00946464">
        <w:rPr>
          <w:rFonts w:ascii="Times New Roman" w:hAnsi="Times New Roman" w:cs="Times New Roman"/>
          <w:b/>
          <w:sz w:val="24"/>
          <w:szCs w:val="24"/>
        </w:rPr>
        <w:t>Dependencies:</w:t>
      </w:r>
    </w:p>
    <w:p w:rsidR="00264886" w:rsidRPr="00946464" w:rsidRDefault="00264886" w:rsidP="00264886">
      <w:pPr>
        <w:widowControl w:val="0"/>
        <w:numPr>
          <w:ilvl w:val="0"/>
          <w:numId w:val="31"/>
        </w:numPr>
        <w:suppressAutoHyphens w:val="0"/>
        <w:autoSpaceDE w:val="0"/>
        <w:autoSpaceDN w:val="0"/>
        <w:adjustRightInd w:val="0"/>
        <w:spacing w:line="360" w:lineRule="auto"/>
        <w:ind w:right="680"/>
        <w:jc w:val="both"/>
        <w:rPr>
          <w:rFonts w:ascii="Times New Roman" w:hAnsi="Times New Roman" w:cs="Times New Roman"/>
          <w:sz w:val="24"/>
          <w:szCs w:val="24"/>
        </w:rPr>
      </w:pPr>
      <w:r w:rsidRPr="00946464">
        <w:rPr>
          <w:rFonts w:ascii="Times New Roman" w:hAnsi="Times New Roman" w:cs="Times New Roman"/>
          <w:sz w:val="24"/>
          <w:szCs w:val="24"/>
        </w:rPr>
        <w:t>All necessary hardware and software are available for implementing and use of the tool.</w:t>
      </w:r>
    </w:p>
    <w:p w:rsidR="00264886" w:rsidRPr="00946464" w:rsidRDefault="00264886" w:rsidP="00264886">
      <w:pPr>
        <w:widowControl w:val="0"/>
        <w:numPr>
          <w:ilvl w:val="0"/>
          <w:numId w:val="31"/>
        </w:numPr>
        <w:suppressAutoHyphens w:val="0"/>
        <w:autoSpaceDE w:val="0"/>
        <w:autoSpaceDN w:val="0"/>
        <w:adjustRightInd w:val="0"/>
        <w:spacing w:line="360" w:lineRule="auto"/>
        <w:ind w:right="680"/>
        <w:jc w:val="both"/>
        <w:rPr>
          <w:rFonts w:ascii="Times New Roman" w:hAnsi="Times New Roman" w:cs="Times New Roman"/>
          <w:sz w:val="24"/>
          <w:szCs w:val="24"/>
        </w:rPr>
      </w:pPr>
      <w:r w:rsidRPr="00946464">
        <w:rPr>
          <w:rFonts w:ascii="Times New Roman" w:hAnsi="Times New Roman" w:cs="Times New Roman"/>
          <w:sz w:val="24"/>
          <w:szCs w:val="24"/>
        </w:rPr>
        <w:t>The proposed system would be designed, developed and implemented based on the software requirements specifications document.</w:t>
      </w:r>
    </w:p>
    <w:p w:rsidR="00264886" w:rsidRPr="00946464" w:rsidRDefault="00264886" w:rsidP="00264886">
      <w:pPr>
        <w:widowControl w:val="0"/>
        <w:numPr>
          <w:ilvl w:val="0"/>
          <w:numId w:val="31"/>
        </w:numPr>
        <w:suppressAutoHyphens w:val="0"/>
        <w:autoSpaceDE w:val="0"/>
        <w:autoSpaceDN w:val="0"/>
        <w:adjustRightInd w:val="0"/>
        <w:spacing w:line="360" w:lineRule="auto"/>
        <w:ind w:right="680"/>
        <w:jc w:val="both"/>
        <w:rPr>
          <w:rFonts w:ascii="Times New Roman" w:hAnsi="Times New Roman" w:cs="Times New Roman"/>
          <w:sz w:val="24"/>
          <w:szCs w:val="24"/>
        </w:rPr>
      </w:pPr>
      <w:r w:rsidRPr="00946464">
        <w:rPr>
          <w:rFonts w:ascii="Times New Roman" w:hAnsi="Times New Roman" w:cs="Times New Roman"/>
          <w:sz w:val="24"/>
          <w:szCs w:val="24"/>
        </w:rPr>
        <w:t>End users should have basic knowledge of computer and we also assure that the users will be given software training documentation and reference material.</w:t>
      </w:r>
    </w:p>
    <w:p w:rsidR="00264886" w:rsidRPr="00946464" w:rsidRDefault="00264886" w:rsidP="00264886">
      <w:pPr>
        <w:pStyle w:val="lev1"/>
        <w:numPr>
          <w:ilvl w:val="0"/>
          <w:numId w:val="31"/>
        </w:numPr>
        <w:tabs>
          <w:tab w:val="clear" w:pos="5760"/>
          <w:tab w:val="left" w:pos="1080"/>
        </w:tabs>
        <w:spacing w:after="0"/>
        <w:jc w:val="both"/>
        <w:rPr>
          <w:b w:val="0"/>
          <w:sz w:val="24"/>
          <w:szCs w:val="24"/>
        </w:rPr>
      </w:pPr>
      <w:r w:rsidRPr="00946464">
        <w:rPr>
          <w:b w:val="0"/>
          <w:sz w:val="24"/>
          <w:szCs w:val="24"/>
        </w:rPr>
        <w:t>The system is not required to save generated reports.</w:t>
      </w:r>
    </w:p>
    <w:p w:rsidR="006D4D2D" w:rsidRPr="00946464" w:rsidRDefault="006D4D2D" w:rsidP="00050D2B">
      <w:pPr>
        <w:pStyle w:val="lev1"/>
        <w:tabs>
          <w:tab w:val="left" w:pos="1520"/>
        </w:tabs>
        <w:spacing w:after="0" w:line="360" w:lineRule="auto"/>
        <w:ind w:left="720" w:right="0"/>
        <w:jc w:val="both"/>
        <w:rPr>
          <w:b w:val="0"/>
          <w:sz w:val="24"/>
          <w:szCs w:val="24"/>
        </w:rPr>
      </w:pPr>
    </w:p>
    <w:p w:rsidR="006D4D2D" w:rsidRPr="00532E38" w:rsidRDefault="006D4D2D" w:rsidP="00050D2B">
      <w:pPr>
        <w:pStyle w:val="lev1"/>
        <w:tabs>
          <w:tab w:val="left" w:pos="1520"/>
        </w:tabs>
        <w:spacing w:after="0" w:line="360" w:lineRule="auto"/>
        <w:ind w:right="0"/>
        <w:jc w:val="both"/>
        <w:rPr>
          <w:sz w:val="32"/>
          <w:szCs w:val="32"/>
        </w:rPr>
      </w:pPr>
      <w:r w:rsidRPr="00532E38">
        <w:rPr>
          <w:sz w:val="32"/>
          <w:szCs w:val="32"/>
        </w:rPr>
        <w:t>3 Specific requirements</w:t>
      </w:r>
    </w:p>
    <w:p w:rsidR="006D4D2D" w:rsidRPr="00532E38" w:rsidRDefault="006D4D2D" w:rsidP="00050D2B">
      <w:pPr>
        <w:pStyle w:val="lev1"/>
        <w:tabs>
          <w:tab w:val="left" w:pos="1520"/>
        </w:tabs>
        <w:spacing w:after="0" w:line="360" w:lineRule="auto"/>
        <w:ind w:right="0"/>
        <w:jc w:val="both"/>
        <w:rPr>
          <w:szCs w:val="28"/>
        </w:rPr>
      </w:pPr>
      <w:r w:rsidRPr="00532E38">
        <w:rPr>
          <w:szCs w:val="28"/>
        </w:rPr>
        <w:t>3.1 External interface requirements</w:t>
      </w:r>
    </w:p>
    <w:p w:rsidR="006D4D2D" w:rsidRPr="00532E38" w:rsidRDefault="006D4D2D" w:rsidP="00050D2B">
      <w:pPr>
        <w:pStyle w:val="lev1"/>
        <w:tabs>
          <w:tab w:val="left" w:pos="1520"/>
        </w:tabs>
        <w:spacing w:after="0" w:line="360" w:lineRule="auto"/>
        <w:ind w:right="0"/>
        <w:jc w:val="both"/>
        <w:rPr>
          <w:sz w:val="24"/>
          <w:szCs w:val="24"/>
        </w:rPr>
      </w:pPr>
      <w:r w:rsidRPr="00532E38">
        <w:rPr>
          <w:sz w:val="24"/>
          <w:szCs w:val="24"/>
        </w:rPr>
        <w:t>3.1.1 User interfaces</w:t>
      </w:r>
    </w:p>
    <w:p w:rsidR="00264886" w:rsidRPr="00946464" w:rsidRDefault="00264886" w:rsidP="00532E38">
      <w:pPr>
        <w:spacing w:line="360" w:lineRule="auto"/>
        <w:ind w:left="0" w:firstLine="720"/>
        <w:jc w:val="both"/>
        <w:rPr>
          <w:rFonts w:ascii="Times New Roman" w:hAnsi="Times New Roman" w:cs="Times New Roman"/>
          <w:sz w:val="24"/>
          <w:szCs w:val="24"/>
        </w:rPr>
      </w:pPr>
      <w:r w:rsidRPr="00946464">
        <w:rPr>
          <w:rFonts w:ascii="Times New Roman" w:hAnsi="Times New Roman" w:cs="Times New Roman"/>
          <w:sz w:val="24"/>
          <w:szCs w:val="24"/>
        </w:rPr>
        <w:t>The software provides good graphical interface for the front end which is self explanatory.</w:t>
      </w:r>
    </w:p>
    <w:p w:rsidR="006D4D2D" w:rsidRPr="00946464" w:rsidRDefault="006D4D2D" w:rsidP="00050D2B">
      <w:pPr>
        <w:pStyle w:val="ListParagraph"/>
        <w:spacing w:after="0" w:line="360" w:lineRule="auto"/>
        <w:jc w:val="both"/>
        <w:rPr>
          <w:rFonts w:ascii="Times New Roman" w:hAnsi="Times New Roman"/>
          <w:sz w:val="24"/>
          <w:szCs w:val="24"/>
        </w:rPr>
      </w:pPr>
    </w:p>
    <w:p w:rsidR="006D4D2D" w:rsidRPr="00946464" w:rsidRDefault="006D4D2D" w:rsidP="00050D2B">
      <w:pPr>
        <w:pStyle w:val="lev1"/>
        <w:tabs>
          <w:tab w:val="left" w:pos="1520"/>
        </w:tabs>
        <w:spacing w:after="0" w:line="360" w:lineRule="auto"/>
        <w:ind w:right="0"/>
        <w:jc w:val="both"/>
        <w:rPr>
          <w:sz w:val="24"/>
          <w:szCs w:val="24"/>
        </w:rPr>
      </w:pPr>
      <w:r w:rsidRPr="00946464">
        <w:rPr>
          <w:sz w:val="24"/>
          <w:szCs w:val="24"/>
        </w:rPr>
        <w:t>3.1.2 Hardware interfaces</w:t>
      </w:r>
    </w:p>
    <w:p w:rsidR="006D4D2D" w:rsidRPr="00946464" w:rsidRDefault="00B0278E" w:rsidP="00050D2B">
      <w:pPr>
        <w:pStyle w:val="lev1"/>
        <w:numPr>
          <w:ilvl w:val="0"/>
          <w:numId w:val="12"/>
        </w:numPr>
        <w:tabs>
          <w:tab w:val="left" w:pos="1520"/>
        </w:tabs>
        <w:spacing w:after="0" w:line="360" w:lineRule="auto"/>
        <w:ind w:right="0"/>
        <w:jc w:val="both"/>
        <w:rPr>
          <w:b w:val="0"/>
          <w:sz w:val="24"/>
          <w:szCs w:val="24"/>
        </w:rPr>
      </w:pPr>
      <w:r w:rsidRPr="00946464">
        <w:rPr>
          <w:b w:val="0"/>
          <w:sz w:val="24"/>
          <w:szCs w:val="24"/>
        </w:rPr>
        <w:t>Memory minimum of 1GB</w:t>
      </w:r>
      <w:r w:rsidR="006D4D2D" w:rsidRPr="00946464">
        <w:rPr>
          <w:b w:val="0"/>
          <w:sz w:val="24"/>
          <w:szCs w:val="24"/>
        </w:rPr>
        <w:t xml:space="preserve"> RAM</w:t>
      </w:r>
    </w:p>
    <w:p w:rsidR="006D4D2D" w:rsidRPr="00946464" w:rsidRDefault="006D4D2D" w:rsidP="00050D2B">
      <w:pPr>
        <w:pStyle w:val="lev1"/>
        <w:numPr>
          <w:ilvl w:val="0"/>
          <w:numId w:val="12"/>
        </w:numPr>
        <w:tabs>
          <w:tab w:val="left" w:pos="1520"/>
        </w:tabs>
        <w:spacing w:after="0" w:line="360" w:lineRule="auto"/>
        <w:ind w:right="0"/>
        <w:jc w:val="both"/>
        <w:rPr>
          <w:b w:val="0"/>
          <w:sz w:val="24"/>
          <w:szCs w:val="24"/>
        </w:rPr>
      </w:pPr>
      <w:r w:rsidRPr="00946464">
        <w:rPr>
          <w:b w:val="0"/>
          <w:sz w:val="24"/>
          <w:szCs w:val="24"/>
        </w:rPr>
        <w:t>Hard disk of 40 GB</w:t>
      </w:r>
    </w:p>
    <w:p w:rsidR="006D4D2D" w:rsidRPr="00946464" w:rsidRDefault="006D4D2D" w:rsidP="00050D2B">
      <w:pPr>
        <w:pStyle w:val="lev1"/>
        <w:numPr>
          <w:ilvl w:val="0"/>
          <w:numId w:val="12"/>
        </w:numPr>
        <w:tabs>
          <w:tab w:val="left" w:pos="1520"/>
        </w:tabs>
        <w:spacing w:after="0" w:line="360" w:lineRule="auto"/>
        <w:ind w:right="0"/>
        <w:jc w:val="both"/>
        <w:rPr>
          <w:b w:val="0"/>
          <w:sz w:val="24"/>
          <w:szCs w:val="24"/>
        </w:rPr>
      </w:pPr>
      <w:r w:rsidRPr="00946464">
        <w:rPr>
          <w:b w:val="0"/>
          <w:sz w:val="24"/>
          <w:szCs w:val="24"/>
        </w:rPr>
        <w:t>Monitor</w:t>
      </w:r>
    </w:p>
    <w:p w:rsidR="006D4D2D" w:rsidRPr="00946464" w:rsidRDefault="006D4D2D" w:rsidP="00050D2B">
      <w:pPr>
        <w:pStyle w:val="lev1"/>
        <w:numPr>
          <w:ilvl w:val="0"/>
          <w:numId w:val="12"/>
        </w:numPr>
        <w:tabs>
          <w:tab w:val="left" w:pos="1520"/>
        </w:tabs>
        <w:spacing w:after="0" w:line="360" w:lineRule="auto"/>
        <w:ind w:right="0"/>
        <w:jc w:val="both"/>
        <w:rPr>
          <w:b w:val="0"/>
          <w:sz w:val="24"/>
          <w:szCs w:val="24"/>
        </w:rPr>
      </w:pPr>
      <w:r w:rsidRPr="00946464">
        <w:rPr>
          <w:b w:val="0"/>
          <w:sz w:val="24"/>
          <w:szCs w:val="24"/>
        </w:rPr>
        <w:t>Mouse</w:t>
      </w:r>
    </w:p>
    <w:p w:rsidR="006D4D2D" w:rsidRPr="00946464" w:rsidRDefault="006D4D2D" w:rsidP="00050D2B">
      <w:pPr>
        <w:pStyle w:val="lev1"/>
        <w:numPr>
          <w:ilvl w:val="0"/>
          <w:numId w:val="12"/>
        </w:numPr>
        <w:tabs>
          <w:tab w:val="left" w:pos="1520"/>
        </w:tabs>
        <w:spacing w:after="0" w:line="360" w:lineRule="auto"/>
        <w:ind w:right="0"/>
        <w:jc w:val="both"/>
        <w:rPr>
          <w:b w:val="0"/>
          <w:sz w:val="24"/>
          <w:szCs w:val="24"/>
        </w:rPr>
      </w:pPr>
      <w:r w:rsidRPr="00946464">
        <w:rPr>
          <w:b w:val="0"/>
          <w:sz w:val="24"/>
          <w:szCs w:val="24"/>
        </w:rPr>
        <w:t>Keyboard</w:t>
      </w:r>
    </w:p>
    <w:p w:rsidR="006D4D2D" w:rsidRPr="00946464" w:rsidRDefault="006D4D2D" w:rsidP="00050D2B">
      <w:pPr>
        <w:pStyle w:val="lev1"/>
        <w:numPr>
          <w:ilvl w:val="0"/>
          <w:numId w:val="12"/>
        </w:numPr>
        <w:tabs>
          <w:tab w:val="left" w:pos="1520"/>
        </w:tabs>
        <w:spacing w:after="0" w:line="360" w:lineRule="auto"/>
        <w:ind w:right="0"/>
        <w:jc w:val="both"/>
        <w:rPr>
          <w:b w:val="0"/>
          <w:sz w:val="24"/>
          <w:szCs w:val="24"/>
        </w:rPr>
      </w:pPr>
      <w:r w:rsidRPr="00946464">
        <w:rPr>
          <w:b w:val="0"/>
          <w:sz w:val="24"/>
          <w:szCs w:val="24"/>
        </w:rPr>
        <w:lastRenderedPageBreak/>
        <w:t>Printer</w:t>
      </w:r>
    </w:p>
    <w:p w:rsidR="006D4D2D" w:rsidRPr="00946464" w:rsidRDefault="006D4D2D" w:rsidP="00050D2B">
      <w:pPr>
        <w:pStyle w:val="ListParagraph"/>
        <w:spacing w:after="0" w:line="360" w:lineRule="auto"/>
        <w:jc w:val="both"/>
        <w:rPr>
          <w:rFonts w:ascii="Times New Roman" w:hAnsi="Times New Roman"/>
          <w:sz w:val="24"/>
          <w:szCs w:val="24"/>
        </w:rPr>
      </w:pPr>
      <w:r w:rsidRPr="00946464">
        <w:rPr>
          <w:rFonts w:ascii="Times New Roman" w:hAnsi="Times New Roman"/>
          <w:sz w:val="24"/>
          <w:szCs w:val="24"/>
        </w:rPr>
        <w:t> </w:t>
      </w:r>
    </w:p>
    <w:p w:rsidR="006D4D2D" w:rsidRPr="00946464" w:rsidRDefault="00376D13" w:rsidP="00050D2B">
      <w:pPr>
        <w:pStyle w:val="lev1"/>
        <w:tabs>
          <w:tab w:val="left" w:pos="1520"/>
        </w:tabs>
        <w:spacing w:after="0" w:line="360" w:lineRule="auto"/>
        <w:ind w:right="0"/>
        <w:jc w:val="both"/>
        <w:rPr>
          <w:sz w:val="24"/>
          <w:szCs w:val="24"/>
        </w:rPr>
      </w:pPr>
      <w:r w:rsidRPr="00946464">
        <w:rPr>
          <w:sz w:val="24"/>
          <w:szCs w:val="24"/>
        </w:rPr>
        <w:t>3.1.3</w:t>
      </w:r>
      <w:r w:rsidR="006D4D2D" w:rsidRPr="00946464">
        <w:rPr>
          <w:sz w:val="24"/>
          <w:szCs w:val="24"/>
        </w:rPr>
        <w:t xml:space="preserve"> Software interfaces</w:t>
      </w:r>
    </w:p>
    <w:p w:rsidR="006D4D2D" w:rsidRPr="00946464" w:rsidRDefault="006D4D2D" w:rsidP="00050D2B">
      <w:pPr>
        <w:pStyle w:val="ListParagraph"/>
        <w:numPr>
          <w:ilvl w:val="0"/>
          <w:numId w:val="13"/>
        </w:numPr>
        <w:spacing w:after="0" w:line="360" w:lineRule="auto"/>
        <w:jc w:val="both"/>
        <w:rPr>
          <w:rFonts w:ascii="Times New Roman" w:hAnsi="Times New Roman"/>
          <w:sz w:val="24"/>
          <w:szCs w:val="24"/>
        </w:rPr>
      </w:pPr>
      <w:r w:rsidRPr="00946464">
        <w:rPr>
          <w:rFonts w:ascii="Times New Roman" w:hAnsi="Times New Roman"/>
          <w:sz w:val="24"/>
          <w:szCs w:val="24"/>
        </w:rPr>
        <w:t>Operating System</w:t>
      </w:r>
      <w:r w:rsidRPr="00946464">
        <w:rPr>
          <w:rFonts w:ascii="Times New Roman" w:hAnsi="Times New Roman"/>
          <w:sz w:val="24"/>
          <w:szCs w:val="24"/>
        </w:rPr>
        <w:tab/>
      </w:r>
      <w:r w:rsidRPr="00946464">
        <w:rPr>
          <w:rFonts w:ascii="Times New Roman" w:hAnsi="Times New Roman"/>
          <w:sz w:val="24"/>
          <w:szCs w:val="24"/>
        </w:rPr>
        <w:tab/>
      </w:r>
      <w:r w:rsidRPr="00946464">
        <w:rPr>
          <w:rFonts w:ascii="Times New Roman" w:hAnsi="Times New Roman"/>
          <w:sz w:val="24"/>
          <w:szCs w:val="24"/>
        </w:rPr>
        <w:tab/>
        <w:t>Windows XP.</w:t>
      </w:r>
    </w:p>
    <w:p w:rsidR="00B0278E" w:rsidRPr="00946464" w:rsidRDefault="006D4D2D" w:rsidP="00050D2B">
      <w:pPr>
        <w:pStyle w:val="ListParagraph"/>
        <w:numPr>
          <w:ilvl w:val="0"/>
          <w:numId w:val="13"/>
        </w:numPr>
        <w:spacing w:after="0" w:line="360" w:lineRule="auto"/>
        <w:jc w:val="both"/>
        <w:rPr>
          <w:rFonts w:ascii="Times New Roman" w:hAnsi="Times New Roman"/>
          <w:sz w:val="24"/>
          <w:szCs w:val="24"/>
        </w:rPr>
      </w:pPr>
      <w:r w:rsidRPr="00946464">
        <w:rPr>
          <w:rFonts w:ascii="Times New Roman" w:hAnsi="Times New Roman"/>
          <w:sz w:val="24"/>
          <w:szCs w:val="24"/>
        </w:rPr>
        <w:t>Front End</w:t>
      </w:r>
      <w:r w:rsidRPr="00946464">
        <w:rPr>
          <w:rFonts w:ascii="Times New Roman" w:hAnsi="Times New Roman"/>
          <w:sz w:val="24"/>
          <w:szCs w:val="24"/>
        </w:rPr>
        <w:tab/>
      </w:r>
      <w:r w:rsidRPr="00946464">
        <w:rPr>
          <w:rFonts w:ascii="Times New Roman" w:hAnsi="Times New Roman"/>
          <w:sz w:val="24"/>
          <w:szCs w:val="24"/>
        </w:rPr>
        <w:tab/>
      </w:r>
      <w:r w:rsidRPr="00946464">
        <w:rPr>
          <w:rFonts w:ascii="Times New Roman" w:hAnsi="Times New Roman"/>
          <w:sz w:val="24"/>
          <w:szCs w:val="24"/>
        </w:rPr>
        <w:tab/>
      </w:r>
      <w:r w:rsidRPr="00946464">
        <w:rPr>
          <w:rFonts w:ascii="Times New Roman" w:hAnsi="Times New Roman"/>
          <w:sz w:val="24"/>
          <w:szCs w:val="24"/>
        </w:rPr>
        <w:tab/>
        <w:t>Microsoft VB.Net 2008</w:t>
      </w:r>
    </w:p>
    <w:p w:rsidR="006D4D2D" w:rsidRPr="00946464" w:rsidRDefault="006D4D2D" w:rsidP="00050D2B">
      <w:pPr>
        <w:pStyle w:val="ListParagraph"/>
        <w:numPr>
          <w:ilvl w:val="0"/>
          <w:numId w:val="13"/>
        </w:numPr>
        <w:spacing w:after="0" w:line="360" w:lineRule="auto"/>
        <w:jc w:val="both"/>
        <w:rPr>
          <w:rFonts w:ascii="Times New Roman" w:hAnsi="Times New Roman"/>
          <w:sz w:val="24"/>
          <w:szCs w:val="24"/>
        </w:rPr>
      </w:pPr>
      <w:r w:rsidRPr="00946464">
        <w:rPr>
          <w:rFonts w:ascii="Times New Roman" w:hAnsi="Times New Roman"/>
          <w:sz w:val="24"/>
          <w:szCs w:val="24"/>
        </w:rPr>
        <w:t>Backend</w:t>
      </w:r>
      <w:r w:rsidRPr="00946464">
        <w:rPr>
          <w:rFonts w:ascii="Times New Roman" w:hAnsi="Times New Roman"/>
          <w:sz w:val="24"/>
          <w:szCs w:val="24"/>
        </w:rPr>
        <w:tab/>
      </w:r>
      <w:r w:rsidRPr="00946464">
        <w:rPr>
          <w:rFonts w:ascii="Times New Roman" w:hAnsi="Times New Roman"/>
          <w:sz w:val="24"/>
          <w:szCs w:val="24"/>
        </w:rPr>
        <w:tab/>
      </w:r>
      <w:r w:rsidRPr="00946464">
        <w:rPr>
          <w:rFonts w:ascii="Times New Roman" w:hAnsi="Times New Roman"/>
          <w:sz w:val="24"/>
          <w:szCs w:val="24"/>
        </w:rPr>
        <w:tab/>
      </w:r>
      <w:r w:rsidRPr="00946464">
        <w:rPr>
          <w:rFonts w:ascii="Times New Roman" w:hAnsi="Times New Roman"/>
          <w:sz w:val="24"/>
          <w:szCs w:val="24"/>
        </w:rPr>
        <w:tab/>
        <w:t>MS SQL Server 2008</w:t>
      </w:r>
    </w:p>
    <w:p w:rsidR="006D4D2D" w:rsidRPr="00946464" w:rsidRDefault="006D4D2D" w:rsidP="00050D2B">
      <w:pPr>
        <w:pStyle w:val="ListParagraph"/>
        <w:tabs>
          <w:tab w:val="left" w:pos="1520"/>
        </w:tabs>
        <w:spacing w:after="0" w:line="360" w:lineRule="auto"/>
        <w:jc w:val="both"/>
        <w:rPr>
          <w:rFonts w:ascii="Times New Roman" w:hAnsi="Times New Roman"/>
          <w:sz w:val="24"/>
          <w:szCs w:val="24"/>
        </w:rPr>
      </w:pPr>
    </w:p>
    <w:p w:rsidR="006D4D2D" w:rsidRPr="00946464" w:rsidRDefault="00376D13" w:rsidP="00050D2B">
      <w:pPr>
        <w:pStyle w:val="lev1"/>
        <w:tabs>
          <w:tab w:val="left" w:pos="1520"/>
        </w:tabs>
        <w:spacing w:after="0" w:line="360" w:lineRule="auto"/>
        <w:ind w:right="0"/>
        <w:jc w:val="both"/>
        <w:rPr>
          <w:sz w:val="24"/>
          <w:szCs w:val="24"/>
        </w:rPr>
      </w:pPr>
      <w:r w:rsidRPr="00946464">
        <w:rPr>
          <w:sz w:val="24"/>
          <w:szCs w:val="24"/>
        </w:rPr>
        <w:t>3.1.4</w:t>
      </w:r>
      <w:r w:rsidR="006D4D2D" w:rsidRPr="00946464">
        <w:rPr>
          <w:sz w:val="24"/>
          <w:szCs w:val="24"/>
        </w:rPr>
        <w:t xml:space="preserve"> Communication interfaces</w:t>
      </w:r>
    </w:p>
    <w:p w:rsidR="006D4D2D" w:rsidRPr="00946464" w:rsidRDefault="002F61CE" w:rsidP="00050D2B">
      <w:pPr>
        <w:pStyle w:val="lev1"/>
        <w:tabs>
          <w:tab w:val="left" w:pos="1520"/>
        </w:tabs>
        <w:spacing w:after="0" w:line="360" w:lineRule="auto"/>
        <w:ind w:right="0"/>
        <w:jc w:val="both"/>
        <w:rPr>
          <w:b w:val="0"/>
          <w:sz w:val="24"/>
          <w:szCs w:val="24"/>
        </w:rPr>
      </w:pPr>
      <w:r w:rsidRPr="00946464">
        <w:rPr>
          <w:b w:val="0"/>
          <w:sz w:val="24"/>
          <w:szCs w:val="24"/>
        </w:rPr>
        <w:t>Windows Forms</w:t>
      </w:r>
    </w:p>
    <w:p w:rsidR="006D4D2D" w:rsidRPr="00946464" w:rsidRDefault="006D4D2D" w:rsidP="00050D2B">
      <w:pPr>
        <w:pStyle w:val="lev1"/>
        <w:tabs>
          <w:tab w:val="left" w:pos="1520"/>
        </w:tabs>
        <w:spacing w:after="0" w:line="360" w:lineRule="auto"/>
        <w:ind w:right="0"/>
        <w:jc w:val="both"/>
        <w:rPr>
          <w:b w:val="0"/>
          <w:sz w:val="24"/>
          <w:szCs w:val="24"/>
        </w:rPr>
      </w:pPr>
    </w:p>
    <w:p w:rsidR="006D4D2D" w:rsidRPr="00532E38" w:rsidRDefault="006D4D2D" w:rsidP="00050D2B">
      <w:pPr>
        <w:pStyle w:val="lev1"/>
        <w:tabs>
          <w:tab w:val="left" w:pos="1520"/>
        </w:tabs>
        <w:spacing w:after="0" w:line="360" w:lineRule="auto"/>
        <w:ind w:right="0"/>
        <w:jc w:val="both"/>
        <w:rPr>
          <w:szCs w:val="28"/>
        </w:rPr>
      </w:pPr>
      <w:r w:rsidRPr="00532E38">
        <w:rPr>
          <w:szCs w:val="28"/>
        </w:rPr>
        <w:t>3.2 Functional requirements</w:t>
      </w:r>
    </w:p>
    <w:p w:rsidR="00264886" w:rsidRPr="00946464" w:rsidRDefault="00264886" w:rsidP="00264886">
      <w:pPr>
        <w:spacing w:line="360" w:lineRule="auto"/>
        <w:ind w:left="0"/>
        <w:jc w:val="both"/>
        <w:rPr>
          <w:rFonts w:ascii="Times New Roman" w:hAnsi="Times New Roman" w:cs="Times New Roman"/>
          <w:b/>
          <w:sz w:val="24"/>
          <w:szCs w:val="24"/>
        </w:rPr>
      </w:pPr>
      <w:r w:rsidRPr="00946464">
        <w:rPr>
          <w:rFonts w:ascii="Times New Roman" w:hAnsi="Times New Roman" w:cs="Times New Roman"/>
          <w:b/>
          <w:sz w:val="24"/>
          <w:szCs w:val="24"/>
        </w:rPr>
        <w:t>3.2.1 Masters:</w:t>
      </w:r>
    </w:p>
    <w:p w:rsidR="00264886" w:rsidRPr="00946464" w:rsidRDefault="00264886" w:rsidP="00532E38">
      <w:pPr>
        <w:spacing w:line="360" w:lineRule="auto"/>
        <w:ind w:left="0" w:firstLine="720"/>
        <w:jc w:val="both"/>
        <w:rPr>
          <w:rFonts w:ascii="Times New Roman" w:hAnsi="Times New Roman" w:cs="Times New Roman"/>
          <w:sz w:val="24"/>
          <w:szCs w:val="24"/>
        </w:rPr>
      </w:pPr>
      <w:r w:rsidRPr="00946464">
        <w:rPr>
          <w:rFonts w:ascii="Times New Roman" w:hAnsi="Times New Roman" w:cs="Times New Roman"/>
          <w:sz w:val="24"/>
          <w:szCs w:val="24"/>
        </w:rPr>
        <w:t>This module helps the administrator to enter the designation and the related description. It also helps to add the department.</w:t>
      </w:r>
    </w:p>
    <w:p w:rsidR="00264886" w:rsidRPr="00946464" w:rsidRDefault="00264886" w:rsidP="00264886">
      <w:pPr>
        <w:jc w:val="both"/>
        <w:rPr>
          <w:rFonts w:ascii="Times New Roman" w:hAnsi="Times New Roman" w:cs="Times New Roman"/>
          <w:sz w:val="24"/>
          <w:szCs w:val="24"/>
        </w:rPr>
      </w:pPr>
    </w:p>
    <w:p w:rsidR="00264886" w:rsidRPr="00946464" w:rsidRDefault="00264886" w:rsidP="00264886">
      <w:pPr>
        <w:spacing w:line="360" w:lineRule="auto"/>
        <w:ind w:left="0"/>
        <w:jc w:val="both"/>
        <w:rPr>
          <w:rFonts w:ascii="Times New Roman" w:hAnsi="Times New Roman" w:cs="Times New Roman"/>
          <w:b/>
          <w:sz w:val="24"/>
          <w:szCs w:val="24"/>
        </w:rPr>
      </w:pPr>
      <w:r w:rsidRPr="00946464">
        <w:rPr>
          <w:rFonts w:ascii="Times New Roman" w:hAnsi="Times New Roman" w:cs="Times New Roman"/>
          <w:b/>
          <w:sz w:val="24"/>
          <w:szCs w:val="24"/>
        </w:rPr>
        <w:t>3.2.2 Employee:</w:t>
      </w:r>
    </w:p>
    <w:p w:rsidR="00264886" w:rsidRPr="00946464" w:rsidRDefault="00264886" w:rsidP="00532E38">
      <w:pPr>
        <w:spacing w:line="360" w:lineRule="auto"/>
        <w:ind w:left="0" w:firstLine="720"/>
        <w:jc w:val="both"/>
        <w:rPr>
          <w:rFonts w:ascii="Times New Roman" w:hAnsi="Times New Roman" w:cs="Times New Roman"/>
          <w:sz w:val="24"/>
          <w:szCs w:val="24"/>
        </w:rPr>
      </w:pPr>
      <w:r w:rsidRPr="00946464">
        <w:rPr>
          <w:rFonts w:ascii="Times New Roman" w:hAnsi="Times New Roman" w:cs="Times New Roman"/>
          <w:sz w:val="24"/>
          <w:szCs w:val="24"/>
        </w:rPr>
        <w:t xml:space="preserve">This module helps to add the details of the employee like the personal detail and the employee detail. </w:t>
      </w:r>
    </w:p>
    <w:p w:rsidR="00264886" w:rsidRPr="00946464" w:rsidRDefault="00264886" w:rsidP="00264886">
      <w:pPr>
        <w:jc w:val="both"/>
        <w:rPr>
          <w:rFonts w:ascii="Times New Roman" w:hAnsi="Times New Roman" w:cs="Times New Roman"/>
          <w:sz w:val="24"/>
          <w:szCs w:val="24"/>
        </w:rPr>
      </w:pPr>
    </w:p>
    <w:p w:rsidR="00264886" w:rsidRPr="00946464" w:rsidRDefault="00264886" w:rsidP="00264886">
      <w:pPr>
        <w:spacing w:line="360" w:lineRule="auto"/>
        <w:ind w:left="0"/>
        <w:jc w:val="both"/>
        <w:rPr>
          <w:rFonts w:ascii="Times New Roman" w:hAnsi="Times New Roman" w:cs="Times New Roman"/>
          <w:b/>
          <w:sz w:val="24"/>
          <w:szCs w:val="24"/>
        </w:rPr>
      </w:pPr>
      <w:r w:rsidRPr="00946464">
        <w:rPr>
          <w:rFonts w:ascii="Times New Roman" w:hAnsi="Times New Roman" w:cs="Times New Roman"/>
          <w:b/>
          <w:sz w:val="24"/>
          <w:szCs w:val="24"/>
        </w:rPr>
        <w:t>3.2.3 Search:</w:t>
      </w:r>
    </w:p>
    <w:p w:rsidR="00264886" w:rsidRPr="00946464" w:rsidRDefault="00264886" w:rsidP="00532E38">
      <w:pPr>
        <w:spacing w:line="360" w:lineRule="auto"/>
        <w:ind w:left="0" w:firstLine="720"/>
        <w:jc w:val="both"/>
        <w:rPr>
          <w:rFonts w:ascii="Times New Roman" w:hAnsi="Times New Roman" w:cs="Times New Roman"/>
          <w:sz w:val="24"/>
          <w:szCs w:val="24"/>
        </w:rPr>
      </w:pPr>
      <w:r w:rsidRPr="00946464">
        <w:rPr>
          <w:rFonts w:ascii="Times New Roman" w:hAnsi="Times New Roman" w:cs="Times New Roman"/>
          <w:sz w:val="24"/>
          <w:szCs w:val="24"/>
        </w:rPr>
        <w:t>This module helps to search the employee details department wise and designation wise.</w:t>
      </w:r>
    </w:p>
    <w:p w:rsidR="00264886" w:rsidRPr="00946464" w:rsidRDefault="00264886" w:rsidP="00264886">
      <w:pPr>
        <w:jc w:val="both"/>
        <w:rPr>
          <w:rFonts w:ascii="Times New Roman" w:hAnsi="Times New Roman" w:cs="Times New Roman"/>
          <w:sz w:val="24"/>
          <w:szCs w:val="24"/>
        </w:rPr>
      </w:pPr>
    </w:p>
    <w:p w:rsidR="00264886" w:rsidRPr="00946464" w:rsidRDefault="00264886" w:rsidP="00264886">
      <w:pPr>
        <w:spacing w:line="360" w:lineRule="auto"/>
        <w:ind w:left="0"/>
        <w:jc w:val="both"/>
        <w:rPr>
          <w:rFonts w:ascii="Times New Roman" w:hAnsi="Times New Roman" w:cs="Times New Roman"/>
          <w:b/>
          <w:sz w:val="24"/>
          <w:szCs w:val="24"/>
        </w:rPr>
      </w:pPr>
      <w:r w:rsidRPr="00946464">
        <w:rPr>
          <w:rFonts w:ascii="Times New Roman" w:hAnsi="Times New Roman" w:cs="Times New Roman"/>
          <w:b/>
          <w:sz w:val="24"/>
          <w:szCs w:val="24"/>
        </w:rPr>
        <w:t>3.2.4 Attendance:</w:t>
      </w:r>
    </w:p>
    <w:p w:rsidR="00264886" w:rsidRPr="00946464" w:rsidRDefault="00264886" w:rsidP="00532E38">
      <w:pPr>
        <w:spacing w:line="360" w:lineRule="auto"/>
        <w:ind w:left="0" w:firstLine="720"/>
        <w:jc w:val="both"/>
        <w:rPr>
          <w:rFonts w:ascii="Times New Roman" w:hAnsi="Times New Roman" w:cs="Times New Roman"/>
          <w:sz w:val="24"/>
          <w:szCs w:val="24"/>
        </w:rPr>
      </w:pPr>
      <w:r w:rsidRPr="00946464">
        <w:rPr>
          <w:rFonts w:ascii="Times New Roman" w:hAnsi="Times New Roman" w:cs="Times New Roman"/>
          <w:sz w:val="24"/>
          <w:szCs w:val="24"/>
        </w:rPr>
        <w:t>This module helps to different types of leave for different year. It also helps the employee to enter their entry and exit time. Using the attendance module the employee can also check their remaining leaves and also apply for the leave.</w:t>
      </w:r>
    </w:p>
    <w:p w:rsidR="00264886" w:rsidRPr="00946464" w:rsidRDefault="00264886" w:rsidP="00264886">
      <w:pPr>
        <w:jc w:val="both"/>
        <w:rPr>
          <w:rFonts w:ascii="Times New Roman" w:hAnsi="Times New Roman" w:cs="Times New Roman"/>
          <w:b/>
          <w:sz w:val="24"/>
          <w:szCs w:val="24"/>
        </w:rPr>
      </w:pPr>
    </w:p>
    <w:p w:rsidR="00264886" w:rsidRPr="00946464" w:rsidRDefault="00264886" w:rsidP="00264886">
      <w:pPr>
        <w:spacing w:line="360" w:lineRule="auto"/>
        <w:ind w:left="0"/>
        <w:jc w:val="both"/>
        <w:rPr>
          <w:rFonts w:ascii="Times New Roman" w:hAnsi="Times New Roman" w:cs="Times New Roman"/>
          <w:b/>
          <w:sz w:val="24"/>
          <w:szCs w:val="24"/>
        </w:rPr>
      </w:pPr>
      <w:r w:rsidRPr="00946464">
        <w:rPr>
          <w:rFonts w:ascii="Times New Roman" w:hAnsi="Times New Roman" w:cs="Times New Roman"/>
          <w:b/>
          <w:sz w:val="24"/>
          <w:szCs w:val="24"/>
        </w:rPr>
        <w:t>3.2.5 Salary:</w:t>
      </w:r>
    </w:p>
    <w:p w:rsidR="00264886" w:rsidRDefault="00264886" w:rsidP="00532E38">
      <w:pPr>
        <w:spacing w:line="360" w:lineRule="auto"/>
        <w:ind w:left="0" w:firstLine="720"/>
        <w:jc w:val="both"/>
        <w:rPr>
          <w:rFonts w:ascii="Times New Roman" w:hAnsi="Times New Roman" w:cs="Times New Roman"/>
          <w:sz w:val="24"/>
          <w:szCs w:val="24"/>
        </w:rPr>
      </w:pPr>
      <w:r w:rsidRPr="00946464">
        <w:rPr>
          <w:rFonts w:ascii="Times New Roman" w:hAnsi="Times New Roman" w:cs="Times New Roman"/>
          <w:sz w:val="24"/>
          <w:szCs w:val="24"/>
        </w:rPr>
        <w:t>This module helps to calculate the salary by adding the allowances and the basic salary and by deducting the deductions based on the leaves and also the PF, ESI. It also helps to generate the employee pay slip.</w:t>
      </w:r>
    </w:p>
    <w:p w:rsidR="00532E38" w:rsidRDefault="00532E38" w:rsidP="00532E38">
      <w:pPr>
        <w:spacing w:line="360" w:lineRule="auto"/>
        <w:ind w:left="0" w:firstLine="720"/>
        <w:jc w:val="both"/>
        <w:rPr>
          <w:rFonts w:ascii="Times New Roman" w:hAnsi="Times New Roman" w:cs="Times New Roman"/>
          <w:sz w:val="24"/>
          <w:szCs w:val="24"/>
        </w:rPr>
      </w:pPr>
    </w:p>
    <w:p w:rsidR="00532E38" w:rsidRPr="00946464" w:rsidRDefault="00532E38" w:rsidP="00532E38">
      <w:pPr>
        <w:spacing w:line="360" w:lineRule="auto"/>
        <w:ind w:left="0" w:firstLine="720"/>
        <w:jc w:val="both"/>
        <w:rPr>
          <w:rFonts w:ascii="Times New Roman" w:hAnsi="Times New Roman" w:cs="Times New Roman"/>
          <w:sz w:val="24"/>
          <w:szCs w:val="24"/>
        </w:rPr>
      </w:pPr>
    </w:p>
    <w:p w:rsidR="00264886" w:rsidRPr="00946464" w:rsidRDefault="00264886" w:rsidP="00264886">
      <w:pPr>
        <w:spacing w:line="360" w:lineRule="auto"/>
        <w:jc w:val="both"/>
        <w:rPr>
          <w:rFonts w:ascii="Times New Roman" w:hAnsi="Times New Roman" w:cs="Times New Roman"/>
          <w:b/>
          <w:sz w:val="24"/>
          <w:szCs w:val="24"/>
        </w:rPr>
      </w:pPr>
    </w:p>
    <w:p w:rsidR="00264886" w:rsidRPr="00946464" w:rsidRDefault="00264886" w:rsidP="00264886">
      <w:pPr>
        <w:spacing w:line="360" w:lineRule="auto"/>
        <w:ind w:left="0"/>
        <w:jc w:val="both"/>
        <w:rPr>
          <w:rFonts w:ascii="Times New Roman" w:hAnsi="Times New Roman" w:cs="Times New Roman"/>
          <w:b/>
          <w:sz w:val="24"/>
          <w:szCs w:val="24"/>
        </w:rPr>
      </w:pPr>
      <w:r w:rsidRPr="00946464">
        <w:rPr>
          <w:rFonts w:ascii="Times New Roman" w:hAnsi="Times New Roman" w:cs="Times New Roman"/>
          <w:b/>
          <w:sz w:val="24"/>
          <w:szCs w:val="24"/>
        </w:rPr>
        <w:lastRenderedPageBreak/>
        <w:t>3.2.6 Report:</w:t>
      </w:r>
    </w:p>
    <w:p w:rsidR="00264886" w:rsidRPr="00946464" w:rsidRDefault="00264886" w:rsidP="00532E38">
      <w:pPr>
        <w:spacing w:line="360" w:lineRule="auto"/>
        <w:ind w:left="0" w:firstLine="720"/>
        <w:jc w:val="both"/>
        <w:rPr>
          <w:rFonts w:ascii="Times New Roman" w:hAnsi="Times New Roman" w:cs="Times New Roman"/>
          <w:sz w:val="24"/>
          <w:szCs w:val="24"/>
        </w:rPr>
      </w:pPr>
      <w:r w:rsidRPr="00946464">
        <w:rPr>
          <w:rFonts w:ascii="Times New Roman" w:hAnsi="Times New Roman" w:cs="Times New Roman"/>
          <w:sz w:val="24"/>
          <w:szCs w:val="24"/>
        </w:rPr>
        <w:t>This module helps to generate the administrative reports like the Salary Report, Attendance Report and the Employee Report which is in can be exported to word, pdf.</w:t>
      </w:r>
    </w:p>
    <w:p w:rsidR="006D4D2D" w:rsidRPr="00946464" w:rsidRDefault="006D4D2D" w:rsidP="00050D2B">
      <w:pPr>
        <w:pStyle w:val="BodyTextIndent2"/>
        <w:spacing w:after="0" w:line="360" w:lineRule="auto"/>
        <w:ind w:left="720"/>
        <w:jc w:val="both"/>
        <w:rPr>
          <w:rFonts w:ascii="Times New Roman" w:hAnsi="Times New Roman"/>
          <w:sz w:val="24"/>
          <w:szCs w:val="24"/>
        </w:rPr>
      </w:pPr>
    </w:p>
    <w:p w:rsidR="00532E38" w:rsidRPr="00532E38" w:rsidRDefault="006D4D2D" w:rsidP="00532E38">
      <w:pPr>
        <w:pStyle w:val="lev1"/>
        <w:tabs>
          <w:tab w:val="left" w:pos="1520"/>
        </w:tabs>
        <w:spacing w:after="0" w:line="360" w:lineRule="auto"/>
        <w:ind w:right="0"/>
        <w:jc w:val="both"/>
        <w:rPr>
          <w:szCs w:val="28"/>
        </w:rPr>
      </w:pPr>
      <w:r w:rsidRPr="00532E38">
        <w:rPr>
          <w:szCs w:val="28"/>
        </w:rPr>
        <w:t>3.3 Performance requirements</w:t>
      </w:r>
    </w:p>
    <w:p w:rsidR="00C61B49" w:rsidRPr="00946464" w:rsidRDefault="00C61B49" w:rsidP="00532E38">
      <w:pPr>
        <w:numPr>
          <w:ilvl w:val="0"/>
          <w:numId w:val="29"/>
        </w:numPr>
        <w:suppressAutoHyphens w:val="0"/>
        <w:spacing w:line="360" w:lineRule="auto"/>
        <w:jc w:val="both"/>
        <w:rPr>
          <w:rFonts w:ascii="Times New Roman" w:hAnsi="Times New Roman" w:cs="Times New Roman"/>
          <w:sz w:val="24"/>
          <w:szCs w:val="24"/>
        </w:rPr>
      </w:pPr>
      <w:r w:rsidRPr="00946464">
        <w:rPr>
          <w:rFonts w:ascii="Times New Roman" w:hAnsi="Times New Roman" w:cs="Times New Roman"/>
          <w:sz w:val="24"/>
          <w:szCs w:val="24"/>
        </w:rPr>
        <w:t>The overall system should be fast and error free.</w:t>
      </w:r>
    </w:p>
    <w:p w:rsidR="00C61B49" w:rsidRPr="00946464" w:rsidRDefault="00C61B49" w:rsidP="00050D2B">
      <w:pPr>
        <w:numPr>
          <w:ilvl w:val="0"/>
          <w:numId w:val="29"/>
        </w:numPr>
        <w:suppressAutoHyphens w:val="0"/>
        <w:spacing w:line="360" w:lineRule="auto"/>
        <w:jc w:val="both"/>
        <w:rPr>
          <w:rFonts w:ascii="Times New Roman" w:hAnsi="Times New Roman" w:cs="Times New Roman"/>
          <w:sz w:val="24"/>
          <w:szCs w:val="24"/>
        </w:rPr>
      </w:pPr>
      <w:r w:rsidRPr="00946464">
        <w:rPr>
          <w:rFonts w:ascii="Times New Roman" w:hAnsi="Times New Roman" w:cs="Times New Roman"/>
          <w:sz w:val="24"/>
          <w:szCs w:val="24"/>
        </w:rPr>
        <w:t>It should have built in error checking and correction facilities.</w:t>
      </w:r>
    </w:p>
    <w:p w:rsidR="00C61B49" w:rsidRPr="00946464" w:rsidRDefault="00C61B49" w:rsidP="00050D2B">
      <w:pPr>
        <w:numPr>
          <w:ilvl w:val="0"/>
          <w:numId w:val="29"/>
        </w:numPr>
        <w:suppressAutoHyphens w:val="0"/>
        <w:spacing w:line="360" w:lineRule="auto"/>
        <w:jc w:val="both"/>
        <w:rPr>
          <w:rFonts w:ascii="Times New Roman" w:hAnsi="Times New Roman" w:cs="Times New Roman"/>
          <w:sz w:val="24"/>
          <w:szCs w:val="24"/>
        </w:rPr>
      </w:pPr>
      <w:r w:rsidRPr="00946464">
        <w:rPr>
          <w:rFonts w:ascii="Times New Roman" w:hAnsi="Times New Roman" w:cs="Times New Roman"/>
          <w:sz w:val="24"/>
          <w:szCs w:val="24"/>
        </w:rPr>
        <w:t>The system should be able to handle large amount of data comfortably.</w:t>
      </w:r>
    </w:p>
    <w:p w:rsidR="006D4D2D" w:rsidRPr="00946464" w:rsidRDefault="006D4D2D" w:rsidP="00050D2B">
      <w:pPr>
        <w:pStyle w:val="lev1"/>
        <w:tabs>
          <w:tab w:val="left" w:pos="1520"/>
        </w:tabs>
        <w:spacing w:after="0" w:line="360" w:lineRule="auto"/>
        <w:ind w:left="720" w:right="0"/>
        <w:jc w:val="both"/>
        <w:rPr>
          <w:b w:val="0"/>
          <w:sz w:val="24"/>
          <w:szCs w:val="24"/>
        </w:rPr>
      </w:pPr>
    </w:p>
    <w:p w:rsidR="006D4D2D" w:rsidRPr="00532E38" w:rsidRDefault="006D4D2D" w:rsidP="00050D2B">
      <w:pPr>
        <w:pStyle w:val="lev1"/>
        <w:tabs>
          <w:tab w:val="left" w:pos="1520"/>
        </w:tabs>
        <w:spacing w:after="0" w:line="360" w:lineRule="auto"/>
        <w:ind w:right="0"/>
        <w:jc w:val="both"/>
        <w:rPr>
          <w:szCs w:val="28"/>
        </w:rPr>
      </w:pPr>
      <w:r w:rsidRPr="00532E38">
        <w:rPr>
          <w:szCs w:val="28"/>
        </w:rPr>
        <w:t>3.4 Design constraints</w:t>
      </w:r>
    </w:p>
    <w:p w:rsidR="006D4D2D" w:rsidRPr="00946464" w:rsidRDefault="006D4D2D" w:rsidP="00050D2B">
      <w:pPr>
        <w:pStyle w:val="lev1"/>
        <w:numPr>
          <w:ilvl w:val="0"/>
          <w:numId w:val="16"/>
        </w:numPr>
        <w:tabs>
          <w:tab w:val="left" w:pos="1520"/>
        </w:tabs>
        <w:spacing w:after="0" w:line="360" w:lineRule="auto"/>
        <w:ind w:right="0"/>
        <w:jc w:val="both"/>
        <w:rPr>
          <w:b w:val="0"/>
          <w:sz w:val="24"/>
          <w:szCs w:val="24"/>
        </w:rPr>
      </w:pPr>
      <w:r w:rsidRPr="00946464">
        <w:rPr>
          <w:b w:val="0"/>
          <w:sz w:val="24"/>
          <w:szCs w:val="24"/>
        </w:rPr>
        <w:t xml:space="preserve">The system runs under Windows XP. </w:t>
      </w:r>
    </w:p>
    <w:p w:rsidR="006D4D2D" w:rsidRPr="00946464" w:rsidRDefault="006D4D2D" w:rsidP="00050D2B">
      <w:pPr>
        <w:pStyle w:val="lev1"/>
        <w:numPr>
          <w:ilvl w:val="0"/>
          <w:numId w:val="16"/>
        </w:numPr>
        <w:tabs>
          <w:tab w:val="left" w:pos="1520"/>
        </w:tabs>
        <w:spacing w:after="0" w:line="360" w:lineRule="auto"/>
        <w:ind w:right="0"/>
        <w:jc w:val="both"/>
        <w:rPr>
          <w:b w:val="0"/>
          <w:sz w:val="24"/>
          <w:szCs w:val="24"/>
        </w:rPr>
      </w:pPr>
      <w:r w:rsidRPr="00946464">
        <w:rPr>
          <w:b w:val="0"/>
          <w:sz w:val="24"/>
          <w:szCs w:val="24"/>
        </w:rPr>
        <w:t>The application is developed on VB.Net platform and SQL server 2008 as back end.</w:t>
      </w:r>
    </w:p>
    <w:p w:rsidR="006D4D2D" w:rsidRPr="00946464" w:rsidRDefault="006D4D2D" w:rsidP="00050D2B">
      <w:pPr>
        <w:pStyle w:val="lev1"/>
        <w:tabs>
          <w:tab w:val="left" w:pos="1520"/>
        </w:tabs>
        <w:spacing w:after="0" w:line="360" w:lineRule="auto"/>
        <w:ind w:left="720" w:right="0"/>
        <w:jc w:val="both"/>
        <w:rPr>
          <w:b w:val="0"/>
          <w:sz w:val="24"/>
          <w:szCs w:val="24"/>
        </w:rPr>
      </w:pPr>
    </w:p>
    <w:p w:rsidR="006D4D2D" w:rsidRPr="00532E38" w:rsidRDefault="006D4D2D" w:rsidP="00050D2B">
      <w:pPr>
        <w:pStyle w:val="lev1"/>
        <w:tabs>
          <w:tab w:val="left" w:pos="1520"/>
        </w:tabs>
        <w:spacing w:after="0" w:line="360" w:lineRule="auto"/>
        <w:ind w:right="0"/>
        <w:jc w:val="both"/>
        <w:rPr>
          <w:szCs w:val="28"/>
        </w:rPr>
      </w:pPr>
      <w:r w:rsidRPr="00532E38">
        <w:rPr>
          <w:szCs w:val="28"/>
        </w:rPr>
        <w:t>3.5 Attributes</w:t>
      </w:r>
    </w:p>
    <w:p w:rsidR="00C61B49" w:rsidRPr="00532E38" w:rsidRDefault="00C61B49" w:rsidP="00532E38">
      <w:pPr>
        <w:spacing w:line="360" w:lineRule="auto"/>
        <w:ind w:left="0"/>
        <w:jc w:val="both"/>
        <w:rPr>
          <w:rFonts w:ascii="Times New Roman" w:hAnsi="Times New Roman" w:cs="Times New Roman"/>
          <w:b/>
          <w:sz w:val="24"/>
          <w:szCs w:val="24"/>
        </w:rPr>
      </w:pPr>
      <w:r w:rsidRPr="00532E38">
        <w:rPr>
          <w:rFonts w:ascii="Times New Roman" w:hAnsi="Times New Roman" w:cs="Times New Roman"/>
          <w:b/>
          <w:sz w:val="24"/>
          <w:szCs w:val="24"/>
        </w:rPr>
        <w:t xml:space="preserve">3.5.1Reliability </w:t>
      </w:r>
    </w:p>
    <w:p w:rsidR="00C61B49" w:rsidRPr="00532E38" w:rsidRDefault="00C61B49" w:rsidP="00940E1C">
      <w:pPr>
        <w:spacing w:line="360" w:lineRule="auto"/>
        <w:ind w:left="0" w:firstLine="720"/>
        <w:jc w:val="both"/>
        <w:rPr>
          <w:rFonts w:ascii="Times New Roman" w:hAnsi="Times New Roman" w:cs="Times New Roman"/>
          <w:b/>
          <w:sz w:val="24"/>
          <w:szCs w:val="24"/>
        </w:rPr>
      </w:pPr>
      <w:r w:rsidRPr="00532E38">
        <w:rPr>
          <w:rFonts w:ascii="Times New Roman" w:hAnsi="Times New Roman" w:cs="Times New Roman"/>
          <w:sz w:val="24"/>
          <w:szCs w:val="24"/>
        </w:rPr>
        <w:t xml:space="preserve">In order to ensure reliability, this system is being designed using software that is established to be stable and easy to use. </w:t>
      </w:r>
    </w:p>
    <w:p w:rsidR="00C61B49" w:rsidRPr="00532E38" w:rsidRDefault="00C61B49" w:rsidP="00532E38">
      <w:pPr>
        <w:spacing w:line="360" w:lineRule="auto"/>
        <w:ind w:left="0"/>
        <w:jc w:val="both"/>
        <w:rPr>
          <w:rFonts w:ascii="Times New Roman" w:hAnsi="Times New Roman" w:cs="Times New Roman"/>
          <w:b/>
          <w:sz w:val="24"/>
          <w:szCs w:val="24"/>
        </w:rPr>
      </w:pPr>
      <w:r w:rsidRPr="00532E38">
        <w:rPr>
          <w:rFonts w:ascii="Times New Roman" w:hAnsi="Times New Roman" w:cs="Times New Roman"/>
          <w:b/>
          <w:sz w:val="24"/>
          <w:szCs w:val="24"/>
        </w:rPr>
        <w:t>3.5.2Availability</w:t>
      </w:r>
    </w:p>
    <w:p w:rsidR="00C61B49" w:rsidRPr="00532E38" w:rsidRDefault="00C61B49" w:rsidP="00940E1C">
      <w:pPr>
        <w:spacing w:line="360" w:lineRule="auto"/>
        <w:ind w:left="0" w:firstLine="720"/>
        <w:jc w:val="both"/>
        <w:rPr>
          <w:rFonts w:ascii="Times New Roman" w:hAnsi="Times New Roman" w:cs="Times New Roman"/>
          <w:b/>
          <w:sz w:val="24"/>
          <w:szCs w:val="24"/>
        </w:rPr>
      </w:pPr>
      <w:r w:rsidRPr="00532E38">
        <w:rPr>
          <w:rFonts w:ascii="Times New Roman" w:hAnsi="Times New Roman" w:cs="Times New Roman"/>
          <w:sz w:val="24"/>
          <w:szCs w:val="24"/>
        </w:rPr>
        <w:t>This system is designed to run 24/7 and be readily available to the user.</w:t>
      </w:r>
    </w:p>
    <w:p w:rsidR="00C61B49" w:rsidRPr="00532E38" w:rsidRDefault="00C61B49" w:rsidP="00532E38">
      <w:pPr>
        <w:spacing w:line="360" w:lineRule="auto"/>
        <w:ind w:left="0"/>
        <w:jc w:val="both"/>
        <w:rPr>
          <w:rFonts w:ascii="Times New Roman" w:hAnsi="Times New Roman" w:cs="Times New Roman"/>
          <w:b/>
          <w:sz w:val="24"/>
          <w:szCs w:val="24"/>
        </w:rPr>
      </w:pPr>
      <w:r w:rsidRPr="00532E38">
        <w:rPr>
          <w:rFonts w:ascii="Times New Roman" w:hAnsi="Times New Roman" w:cs="Times New Roman"/>
          <w:b/>
          <w:sz w:val="24"/>
          <w:szCs w:val="24"/>
        </w:rPr>
        <w:t>3.5.3Security</w:t>
      </w:r>
    </w:p>
    <w:p w:rsidR="00C61B49" w:rsidRPr="00532E38" w:rsidRDefault="00C61B49" w:rsidP="00940E1C">
      <w:pPr>
        <w:spacing w:line="360" w:lineRule="auto"/>
        <w:ind w:left="0" w:firstLine="720"/>
        <w:jc w:val="both"/>
        <w:rPr>
          <w:rFonts w:ascii="Times New Roman" w:hAnsi="Times New Roman" w:cs="Times New Roman"/>
          <w:sz w:val="24"/>
          <w:szCs w:val="24"/>
        </w:rPr>
      </w:pPr>
      <w:r w:rsidRPr="00532E38">
        <w:rPr>
          <w:rFonts w:ascii="Times New Roman" w:hAnsi="Times New Roman" w:cs="Times New Roman"/>
          <w:sz w:val="24"/>
          <w:szCs w:val="24"/>
        </w:rPr>
        <w:t>The access to the software is given only to valid operators. We need a specific ID and password to get access to the software.</w:t>
      </w:r>
    </w:p>
    <w:p w:rsidR="004125E5" w:rsidRPr="00946464" w:rsidRDefault="004125E5" w:rsidP="00050D2B">
      <w:pPr>
        <w:spacing w:line="360" w:lineRule="auto"/>
        <w:rPr>
          <w:rFonts w:ascii="Times New Roman" w:hAnsi="Times New Roman" w:cs="Times New Roman"/>
          <w:sz w:val="24"/>
          <w:szCs w:val="24"/>
        </w:rPr>
      </w:pPr>
    </w:p>
    <w:p w:rsidR="006D4D2D" w:rsidRPr="00946464" w:rsidRDefault="006D4D2D" w:rsidP="00050D2B">
      <w:pPr>
        <w:spacing w:line="360" w:lineRule="auto"/>
        <w:jc w:val="both"/>
        <w:rPr>
          <w:rFonts w:ascii="Times New Roman" w:hAnsi="Times New Roman" w:cs="Times New Roman"/>
          <w:sz w:val="24"/>
          <w:szCs w:val="24"/>
        </w:rPr>
      </w:pPr>
    </w:p>
    <w:p w:rsidR="006D4D2D" w:rsidRPr="00946464" w:rsidRDefault="006D4D2D" w:rsidP="00050D2B">
      <w:pPr>
        <w:spacing w:line="360" w:lineRule="auto"/>
        <w:jc w:val="both"/>
        <w:rPr>
          <w:rFonts w:ascii="Times New Roman" w:hAnsi="Times New Roman" w:cs="Times New Roman"/>
          <w:b/>
          <w:sz w:val="24"/>
          <w:szCs w:val="24"/>
        </w:rPr>
      </w:pPr>
    </w:p>
    <w:p w:rsidR="006D4D2D" w:rsidRPr="00946464" w:rsidRDefault="006D4D2D" w:rsidP="00050D2B">
      <w:pPr>
        <w:spacing w:line="360" w:lineRule="auto"/>
        <w:jc w:val="both"/>
        <w:rPr>
          <w:rFonts w:ascii="Times New Roman" w:hAnsi="Times New Roman" w:cs="Times New Roman"/>
          <w:sz w:val="24"/>
          <w:szCs w:val="24"/>
        </w:rPr>
      </w:pPr>
    </w:p>
    <w:p w:rsidR="006D4D2D" w:rsidRPr="00946464" w:rsidRDefault="006D4D2D" w:rsidP="00050D2B">
      <w:pPr>
        <w:spacing w:line="360" w:lineRule="auto"/>
        <w:jc w:val="both"/>
        <w:rPr>
          <w:rFonts w:ascii="Times New Roman" w:hAnsi="Times New Roman" w:cs="Times New Roman"/>
          <w:sz w:val="24"/>
          <w:szCs w:val="24"/>
        </w:rPr>
      </w:pPr>
    </w:p>
    <w:p w:rsidR="006D4D2D" w:rsidRPr="00946464" w:rsidRDefault="006D4D2D" w:rsidP="00050D2B">
      <w:pPr>
        <w:spacing w:line="360" w:lineRule="auto"/>
        <w:jc w:val="both"/>
        <w:rPr>
          <w:rFonts w:ascii="Times New Roman" w:hAnsi="Times New Roman" w:cs="Times New Roman"/>
          <w:sz w:val="24"/>
          <w:szCs w:val="24"/>
        </w:rPr>
      </w:pPr>
    </w:p>
    <w:p w:rsidR="006D4D2D" w:rsidRPr="00946464" w:rsidRDefault="006D4D2D" w:rsidP="00050D2B">
      <w:pPr>
        <w:spacing w:line="360" w:lineRule="auto"/>
        <w:jc w:val="both"/>
        <w:rPr>
          <w:rFonts w:ascii="Times New Roman" w:hAnsi="Times New Roman" w:cs="Times New Roman"/>
          <w:sz w:val="24"/>
          <w:szCs w:val="24"/>
        </w:rPr>
      </w:pPr>
    </w:p>
    <w:p w:rsidR="00EE524F" w:rsidRPr="00946464" w:rsidRDefault="00EE524F" w:rsidP="00050D2B">
      <w:pPr>
        <w:spacing w:line="360" w:lineRule="auto"/>
        <w:rPr>
          <w:rFonts w:ascii="Times New Roman" w:hAnsi="Times New Roman" w:cs="Times New Roman"/>
          <w:sz w:val="24"/>
          <w:szCs w:val="24"/>
        </w:rPr>
      </w:pPr>
    </w:p>
    <w:sectPr w:rsidR="00EE524F" w:rsidRPr="00946464" w:rsidSect="007E3129">
      <w:headerReference w:type="default" r:id="rId14"/>
      <w:footerReference w:type="default" r:id="rId15"/>
      <w:headerReference w:type="first" r:id="rId16"/>
      <w:footerReference w:type="first" r:id="rId17"/>
      <w:type w:val="continuous"/>
      <w:pgSz w:w="11900" w:h="16837"/>
      <w:pgMar w:top="1584" w:right="1138" w:bottom="1728" w:left="1138" w:header="720" w:footer="1152"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BB2" w:rsidRDefault="00484BB2">
      <w:r>
        <w:separator/>
      </w:r>
    </w:p>
  </w:endnote>
  <w:endnote w:type="continuationSeparator" w:id="0">
    <w:p w:rsidR="00484BB2" w:rsidRDefault="00484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E7A" w:rsidRPr="006C2C19" w:rsidRDefault="006C0E7A" w:rsidP="006267D4">
    <w:pPr>
      <w:pStyle w:val="Footer"/>
      <w:jc w:val="center"/>
      <w:rPr>
        <w:rFonts w:ascii="Times New Roman" w:hAnsi="Times New Roman"/>
      </w:rPr>
    </w:pPr>
    <w:r w:rsidRPr="006C2C19">
      <w:rPr>
        <w:rFonts w:ascii="Times New Roman" w:hAnsi="Times New Roman"/>
      </w:rPr>
      <w:t>Page No</w:t>
    </w:r>
    <w:r>
      <w:rPr>
        <w:rFonts w:ascii="Times New Roman" w:hAnsi="Times New Roman"/>
      </w:rPr>
      <w:t xml:space="preserve"> </w:t>
    </w:r>
    <w:r w:rsidRPr="00933CD1">
      <w:rPr>
        <w:rFonts w:ascii="Times New Roman" w:hAnsi="Times New Roman"/>
      </w:rPr>
      <w:fldChar w:fldCharType="begin"/>
    </w:r>
    <w:r w:rsidRPr="00933CD1">
      <w:rPr>
        <w:rFonts w:ascii="Times New Roman" w:hAnsi="Times New Roman"/>
      </w:rPr>
      <w:instrText xml:space="preserve"> PAGE   \* MERGEFORMAT </w:instrText>
    </w:r>
    <w:r w:rsidRPr="00933CD1">
      <w:rPr>
        <w:rFonts w:ascii="Times New Roman" w:hAnsi="Times New Roman"/>
      </w:rPr>
      <w:fldChar w:fldCharType="separate"/>
    </w:r>
    <w:r w:rsidR="00F7446D">
      <w:rPr>
        <w:rFonts w:ascii="Times New Roman" w:hAnsi="Times New Roman"/>
        <w:noProof/>
      </w:rPr>
      <w:t>1</w:t>
    </w:r>
    <w:r w:rsidRPr="00933CD1">
      <w:rPr>
        <w:rFonts w:ascii="Times New Roman" w:hAnsi="Times New Roman"/>
      </w:rPr>
      <w:fldChar w:fldCharType="end"/>
    </w:r>
    <w:r w:rsidR="00F7446D" w:rsidRPr="006C2C19">
      <w:rPr>
        <w:rFonts w:ascii="Times New Roman" w:hAnsi="Times New Roman"/>
        <w:noProof/>
        <w:lang w:val="en-IN" w:eastAsia="en-IN" w:bidi="hi-I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18415</wp:posOffset>
              </wp:positionV>
              <wp:extent cx="6172200" cy="0"/>
              <wp:effectExtent l="8255" t="5715" r="10795" b="13335"/>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23AFE"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8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IJ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"/>
          </w:pict>
        </mc:Fallback>
      </mc:AlternateContent>
    </w:r>
    <w:r w:rsidR="00B31905">
      <w:rPr>
        <w:rFonts w:ascii="Times New Roman" w:hAnsi="Times New Roman"/>
      </w:rPr>
      <w:t xml:space="preserve"> www.</w:t>
    </w:r>
    <w:r w:rsidR="00F7446D">
      <w:rPr>
        <w:rFonts w:ascii="Times New Roman" w:hAnsi="Times New Roman"/>
      </w:rPr>
      <w:t>projectworlds.in</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E7A" w:rsidRPr="006C2C19" w:rsidRDefault="00F7446D" w:rsidP="006267D4">
    <w:pPr>
      <w:pStyle w:val="Footer"/>
      <w:jc w:val="center"/>
      <w:rPr>
        <w:rFonts w:ascii="Times New Roman" w:hAnsi="Times New Roman"/>
      </w:rPr>
    </w:pPr>
    <w:r w:rsidRPr="006C2C19">
      <w:rPr>
        <w:rFonts w:ascii="Times New Roman" w:hAnsi="Times New Roman"/>
        <w:noProof/>
        <w:lang w:val="en-IN" w:eastAsia="en-IN" w:bidi="hi-I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18415</wp:posOffset>
              </wp:positionV>
              <wp:extent cx="6172200" cy="0"/>
              <wp:effectExtent l="9525" t="8890" r="9525" b="1016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290F2"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8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Fkk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"/>
          </w:pict>
        </mc:Fallback>
      </mc:AlternateContent>
    </w:r>
    <w:r w:rsidR="006C0E7A" w:rsidRPr="006C2C19">
      <w:rPr>
        <w:rFonts w:ascii="Times New Roman" w:hAnsi="Times New Roman"/>
      </w:rPr>
      <w:t>Page No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BB2" w:rsidRDefault="00484BB2">
      <w:r>
        <w:separator/>
      </w:r>
    </w:p>
  </w:footnote>
  <w:footnote w:type="continuationSeparator" w:id="0">
    <w:p w:rsidR="00484BB2" w:rsidRDefault="00484B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E7A" w:rsidRPr="00B83CB2" w:rsidRDefault="00F7446D" w:rsidP="00B83CB2">
    <w:pPr>
      <w:pStyle w:val="Header"/>
      <w:ind w:left="0"/>
      <w:rPr>
        <w:rFonts w:ascii="Times New Roman" w:hAnsi="Times New Roman" w:cs="Times New Roman"/>
        <w:sz w:val="24"/>
        <w:szCs w:val="24"/>
      </w:rPr>
    </w:pPr>
    <w:r w:rsidRPr="00B83CB2">
      <w:rPr>
        <w:rFonts w:ascii="Times New Roman" w:hAnsi="Times New Roman" w:cs="Times New Roman"/>
        <w:noProof/>
        <w:sz w:val="24"/>
        <w:szCs w:val="24"/>
        <w:lang w:val="en-IN" w:eastAsia="en-IN" w:bidi="hi-I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205740</wp:posOffset>
              </wp:positionV>
              <wp:extent cx="6172200" cy="0"/>
              <wp:effectExtent l="8255" t="5715" r="10795" b="1333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7F5B1D" id="Line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2pt" to="48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Ku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"/>
          </w:pict>
        </mc:Fallback>
      </mc:AlternateContent>
    </w:r>
    <w:r w:rsidR="006C0E7A">
      <w:rPr>
        <w:rFonts w:ascii="Times New Roman" w:hAnsi="Times New Roman" w:cs="Times New Roman"/>
        <w:sz w:val="24"/>
        <w:szCs w:val="24"/>
      </w:rPr>
      <w:t>“</w:t>
    </w:r>
    <w:r w:rsidR="00845979" w:rsidRPr="00845979">
      <w:rPr>
        <w:rFonts w:ascii="Times New Roman" w:hAnsi="Times New Roman" w:cs="Times New Roman"/>
        <w:sz w:val="24"/>
        <w:szCs w:val="24"/>
      </w:rPr>
      <w:t>Employee Payroll Management</w:t>
    </w:r>
    <w:r w:rsidR="006C0E7A">
      <w:rPr>
        <w:rFonts w:ascii="Times New Roman" w:hAnsi="Times New Roman" w:cs="Times New Roman"/>
        <w:sz w:val="24"/>
        <w:szCs w:val="24"/>
      </w:rPr>
      <w:t>”</w:t>
    </w:r>
    <w:r w:rsidR="006C0E7A">
      <w:rPr>
        <w:rFonts w:ascii="Times New Roman" w:hAnsi="Times New Roman" w:cs="Times New Roman"/>
        <w:sz w:val="24"/>
        <w:szCs w:val="24"/>
      </w:rPr>
      <w:tab/>
    </w:r>
    <w:r w:rsidR="006C0E7A">
      <w:rPr>
        <w:rFonts w:ascii="Times New Roman" w:hAnsi="Times New Roman" w:cs="Times New Roman"/>
        <w:sz w:val="24"/>
        <w:szCs w:val="24"/>
      </w:rPr>
      <w:tab/>
      <w:t xml:space="preserve">                            Software Requirements Specification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E7A" w:rsidRPr="00B83CB2" w:rsidRDefault="00F7446D" w:rsidP="00F60694">
    <w:pPr>
      <w:pStyle w:val="Header"/>
      <w:ind w:left="0"/>
      <w:rPr>
        <w:rFonts w:ascii="Times New Roman" w:hAnsi="Times New Roman" w:cs="Times New Roman"/>
        <w:sz w:val="24"/>
        <w:szCs w:val="24"/>
      </w:rPr>
    </w:pPr>
    <w:r>
      <w:rPr>
        <w:noProof/>
        <w:lang w:val="en-IN" w:eastAsia="en-IN" w:bidi="hi-IN"/>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205740</wp:posOffset>
              </wp:positionV>
              <wp:extent cx="6172200" cy="0"/>
              <wp:effectExtent l="9525" t="5715" r="9525" b="1333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EFEC3" id="Line 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2pt" to="48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5wA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"/>
          </w:pict>
        </mc:Fallback>
      </mc:AlternateContent>
    </w:r>
    <w:r w:rsidR="006C0E7A">
      <w:rPr>
        <w:rFonts w:ascii="Times New Roman" w:hAnsi="Times New Roman" w:cs="Times New Roman"/>
        <w:sz w:val="24"/>
        <w:szCs w:val="24"/>
      </w:rPr>
      <w:t xml:space="preserve">Title of the Project                                                                      Software Requirements Specification    </w:t>
    </w:r>
    <w:r w:rsidR="006C0E7A">
      <w:rPr>
        <w:rFonts w:ascii="Times New Roman" w:hAnsi="Times New Roman" w:cs="Times New Roman"/>
        <w:sz w:val="24"/>
        <w:szCs w:val="24"/>
      </w:rPr>
      <w:tab/>
    </w:r>
    <w:r w:rsidR="006C0E7A">
      <w:rPr>
        <w:rFonts w:ascii="Times New Roman" w:hAnsi="Times New Roman" w:cs="Times New Roman"/>
        <w:sz w:val="24"/>
        <w:szCs w:val="24"/>
      </w:rPr>
      <w:tab/>
      <w:t xml:space="preserve">           </w:t>
    </w:r>
    <w:r w:rsidR="006C0E7A">
      <w:tab/>
    </w:r>
    <w:r w:rsidR="006C0E7A">
      <w:tab/>
    </w:r>
    <w:r w:rsidR="006C0E7A">
      <w:tab/>
    </w:r>
    <w:r w:rsidR="006C0E7A">
      <w:tab/>
    </w:r>
    <w:r w:rsidR="006C0E7A">
      <w:tab/>
    </w:r>
    <w:r w:rsidR="006C0E7A">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3.1.1"/>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15:restartNumberingAfterBreak="0">
    <w:nsid w:val="00000004"/>
    <w:multiLevelType w:val="singleLevel"/>
    <w:tmpl w:val="00000004"/>
    <w:name w:val="WW8Num4"/>
    <w:lvl w:ilvl="0">
      <w:start w:val="1"/>
      <w:numFmt w:val="lowerLetter"/>
      <w:lvlText w:val="%1."/>
      <w:lvlJc w:val="left"/>
      <w:pPr>
        <w:tabs>
          <w:tab w:val="num" w:pos="2160"/>
        </w:tabs>
        <w:ind w:left="2160" w:hanging="360"/>
      </w:pPr>
    </w:lvl>
  </w:abstractNum>
  <w:abstractNum w:abstractNumId="2" w15:restartNumberingAfterBreak="0">
    <w:nsid w:val="00000005"/>
    <w:multiLevelType w:val="singleLevel"/>
    <w:tmpl w:val="00000005"/>
    <w:name w:val="WW8Num5"/>
    <w:lvl w:ilvl="0">
      <w:start w:val="1"/>
      <w:numFmt w:val="lowerLetter"/>
      <w:lvlText w:val="%1."/>
      <w:lvlJc w:val="left"/>
      <w:pPr>
        <w:tabs>
          <w:tab w:val="num" w:pos="1800"/>
        </w:tabs>
        <w:ind w:left="1800" w:hanging="360"/>
      </w:pPr>
    </w:lvl>
  </w:abstractNum>
  <w:abstractNum w:abstractNumId="3" w15:restartNumberingAfterBreak="0">
    <w:nsid w:val="00000006"/>
    <w:multiLevelType w:val="singleLevel"/>
    <w:tmpl w:val="00000006"/>
    <w:name w:val="WW8Num6"/>
    <w:lvl w:ilvl="0">
      <w:start w:val="1"/>
      <w:numFmt w:val="decimal"/>
      <w:lvlText w:val="%1."/>
      <w:lvlJc w:val="left"/>
      <w:pPr>
        <w:tabs>
          <w:tab w:val="num" w:pos="1800"/>
        </w:tabs>
        <w:ind w:left="1800" w:hanging="360"/>
      </w:pPr>
      <w:rPr>
        <w:b/>
        <w:bCs/>
      </w:rPr>
    </w:lvl>
  </w:abstractNum>
  <w:abstractNum w:abstractNumId="4" w15:restartNumberingAfterBreak="0">
    <w:nsid w:val="00000007"/>
    <w:multiLevelType w:val="singleLevel"/>
    <w:tmpl w:val="6BEE1966"/>
    <w:name w:val="WW8Num7"/>
    <w:lvl w:ilvl="0">
      <w:start w:val="1"/>
      <w:numFmt w:val="decimal"/>
      <w:lvlText w:val="%1."/>
      <w:lvlJc w:val="left"/>
      <w:pPr>
        <w:tabs>
          <w:tab w:val="num" w:pos="1080"/>
        </w:tabs>
        <w:ind w:left="1080" w:hanging="360"/>
      </w:pPr>
      <w:rPr>
        <w:rFonts w:ascii="Times New Roman" w:eastAsia="Times New Roman" w:hAnsi="Times New Roman" w:cs="Times New Roman"/>
      </w:rPr>
    </w:lvl>
  </w:abstractNum>
  <w:abstractNum w:abstractNumId="5" w15:restartNumberingAfterBreak="0">
    <w:nsid w:val="0000000C"/>
    <w:multiLevelType w:val="multilevel"/>
    <w:tmpl w:val="0000000C"/>
    <w:name w:val="WW8Num1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D"/>
    <w:multiLevelType w:val="multilevel"/>
    <w:tmpl w:val="0000000D"/>
    <w:name w:val="WW8Num13"/>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F"/>
    <w:multiLevelType w:val="multilevel"/>
    <w:tmpl w:val="0000000F"/>
    <w:name w:val="WW8Num15"/>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2354FF3"/>
    <w:multiLevelType w:val="multilevel"/>
    <w:tmpl w:val="B70E4A6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267586E"/>
    <w:multiLevelType w:val="hybridMultilevel"/>
    <w:tmpl w:val="FACA9EA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42664BD"/>
    <w:multiLevelType w:val="hybridMultilevel"/>
    <w:tmpl w:val="FDD2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A7584F"/>
    <w:multiLevelType w:val="hybridMultilevel"/>
    <w:tmpl w:val="0C3CA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B486DDA"/>
    <w:multiLevelType w:val="hybridMultilevel"/>
    <w:tmpl w:val="9CE0DB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0C1251EF"/>
    <w:multiLevelType w:val="hybridMultilevel"/>
    <w:tmpl w:val="1514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19633F"/>
    <w:multiLevelType w:val="hybridMultilevel"/>
    <w:tmpl w:val="24089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DA5715"/>
    <w:multiLevelType w:val="hybridMultilevel"/>
    <w:tmpl w:val="F4AAB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B27815"/>
    <w:multiLevelType w:val="hybridMultilevel"/>
    <w:tmpl w:val="9F7CD6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1BC0460D"/>
    <w:multiLevelType w:val="hybridMultilevel"/>
    <w:tmpl w:val="6B8C411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2A535B47"/>
    <w:multiLevelType w:val="multilevel"/>
    <w:tmpl w:val="1730EE88"/>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2A652285"/>
    <w:multiLevelType w:val="hybridMultilevel"/>
    <w:tmpl w:val="F6D0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07009"/>
    <w:multiLevelType w:val="hybridMultilevel"/>
    <w:tmpl w:val="570CC9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35466EAC"/>
    <w:multiLevelType w:val="hybridMultilevel"/>
    <w:tmpl w:val="BD82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977313"/>
    <w:multiLevelType w:val="hybridMultilevel"/>
    <w:tmpl w:val="C1CE82A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3D74CDF"/>
    <w:multiLevelType w:val="hybridMultilevel"/>
    <w:tmpl w:val="4D1214A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EA089D"/>
    <w:multiLevelType w:val="hybridMultilevel"/>
    <w:tmpl w:val="27567574"/>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6" w15:restartNumberingAfterBreak="0">
    <w:nsid w:val="49D35A87"/>
    <w:multiLevelType w:val="hybridMultilevel"/>
    <w:tmpl w:val="84FC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C52621"/>
    <w:multiLevelType w:val="hybridMultilevel"/>
    <w:tmpl w:val="67EE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081554"/>
    <w:multiLevelType w:val="hybridMultilevel"/>
    <w:tmpl w:val="F25A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F97BA2"/>
    <w:multiLevelType w:val="multilevel"/>
    <w:tmpl w:val="9188943A"/>
    <w:lvl w:ilvl="0">
      <w:start w:val="2"/>
      <w:numFmt w:val="decimal"/>
      <w:lvlText w:val="%1"/>
      <w:lvlJc w:val="left"/>
      <w:pPr>
        <w:ind w:left="450" w:hanging="450"/>
      </w:pPr>
      <w:rPr>
        <w:rFonts w:hint="default"/>
        <w:b/>
        <w:sz w:val="36"/>
      </w:rPr>
    </w:lvl>
    <w:lvl w:ilvl="1">
      <w:start w:val="5"/>
      <w:numFmt w:val="decimal"/>
      <w:lvlText w:val="%1.%2"/>
      <w:lvlJc w:val="left"/>
      <w:pPr>
        <w:ind w:left="720" w:hanging="450"/>
      </w:pPr>
      <w:rPr>
        <w:rFonts w:hint="default"/>
        <w:b/>
        <w:sz w:val="36"/>
      </w:rPr>
    </w:lvl>
    <w:lvl w:ilvl="2">
      <w:start w:val="1"/>
      <w:numFmt w:val="decimal"/>
      <w:lvlText w:val="%1.%2.%3"/>
      <w:lvlJc w:val="left"/>
      <w:pPr>
        <w:ind w:left="2520" w:hanging="720"/>
      </w:pPr>
      <w:rPr>
        <w:rFonts w:hint="default"/>
        <w:b/>
        <w:sz w:val="36"/>
      </w:rPr>
    </w:lvl>
    <w:lvl w:ilvl="3">
      <w:start w:val="1"/>
      <w:numFmt w:val="decimal"/>
      <w:lvlText w:val="%1.%2.%3.%4"/>
      <w:lvlJc w:val="left"/>
      <w:pPr>
        <w:ind w:left="3780" w:hanging="1080"/>
      </w:pPr>
      <w:rPr>
        <w:rFonts w:hint="default"/>
        <w:b/>
        <w:sz w:val="36"/>
      </w:rPr>
    </w:lvl>
    <w:lvl w:ilvl="4">
      <w:start w:val="1"/>
      <w:numFmt w:val="decimal"/>
      <w:lvlText w:val="%1.%2.%3.%4.%5"/>
      <w:lvlJc w:val="left"/>
      <w:pPr>
        <w:ind w:left="4680" w:hanging="1080"/>
      </w:pPr>
      <w:rPr>
        <w:rFonts w:hint="default"/>
        <w:b/>
        <w:sz w:val="36"/>
      </w:rPr>
    </w:lvl>
    <w:lvl w:ilvl="5">
      <w:start w:val="1"/>
      <w:numFmt w:val="decimal"/>
      <w:lvlText w:val="%1.%2.%3.%4.%5.%6"/>
      <w:lvlJc w:val="left"/>
      <w:pPr>
        <w:ind w:left="5940" w:hanging="1440"/>
      </w:pPr>
      <w:rPr>
        <w:rFonts w:hint="default"/>
        <w:b/>
        <w:sz w:val="36"/>
      </w:rPr>
    </w:lvl>
    <w:lvl w:ilvl="6">
      <w:start w:val="1"/>
      <w:numFmt w:val="decimal"/>
      <w:lvlText w:val="%1.%2.%3.%4.%5.%6.%7"/>
      <w:lvlJc w:val="left"/>
      <w:pPr>
        <w:ind w:left="6840" w:hanging="1440"/>
      </w:pPr>
      <w:rPr>
        <w:rFonts w:hint="default"/>
        <w:b/>
        <w:sz w:val="36"/>
      </w:rPr>
    </w:lvl>
    <w:lvl w:ilvl="7">
      <w:start w:val="1"/>
      <w:numFmt w:val="decimal"/>
      <w:lvlText w:val="%1.%2.%3.%4.%5.%6.%7.%8"/>
      <w:lvlJc w:val="left"/>
      <w:pPr>
        <w:ind w:left="8100" w:hanging="1800"/>
      </w:pPr>
      <w:rPr>
        <w:rFonts w:hint="default"/>
        <w:b/>
        <w:sz w:val="36"/>
      </w:rPr>
    </w:lvl>
    <w:lvl w:ilvl="8">
      <w:start w:val="1"/>
      <w:numFmt w:val="decimal"/>
      <w:lvlText w:val="%1.%2.%3.%4.%5.%6.%7.%8.%9"/>
      <w:lvlJc w:val="left"/>
      <w:pPr>
        <w:ind w:left="9360" w:hanging="2160"/>
      </w:pPr>
      <w:rPr>
        <w:rFonts w:hint="default"/>
        <w:b/>
        <w:sz w:val="36"/>
      </w:rPr>
    </w:lvl>
  </w:abstractNum>
  <w:abstractNum w:abstractNumId="30" w15:restartNumberingAfterBreak="0">
    <w:nsid w:val="59EF6169"/>
    <w:multiLevelType w:val="hybridMultilevel"/>
    <w:tmpl w:val="8438D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AC75BCD"/>
    <w:multiLevelType w:val="hybridMultilevel"/>
    <w:tmpl w:val="20F00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225827"/>
    <w:multiLevelType w:val="hybridMultilevel"/>
    <w:tmpl w:val="0CA4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867813"/>
    <w:multiLevelType w:val="hybridMultilevel"/>
    <w:tmpl w:val="A448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74F5F"/>
    <w:multiLevelType w:val="hybridMultilevel"/>
    <w:tmpl w:val="CBA05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7E5C4E"/>
    <w:multiLevelType w:val="hybridMultilevel"/>
    <w:tmpl w:val="AC38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3F2FC2"/>
    <w:multiLevelType w:val="multilevel"/>
    <w:tmpl w:val="8BCEDF46"/>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5"/>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7" w15:restartNumberingAfterBreak="0">
    <w:nsid w:val="6CA96613"/>
    <w:multiLevelType w:val="hybridMultilevel"/>
    <w:tmpl w:val="E2E6462C"/>
    <w:lvl w:ilvl="0" w:tplc="8F8EBEB4">
      <w:start w:val="1"/>
      <w:numFmt w:val="bullet"/>
      <w:lvlText w:val=""/>
      <w:lvlJc w:val="left"/>
      <w:pPr>
        <w:tabs>
          <w:tab w:val="num" w:pos="1350"/>
        </w:tabs>
        <w:ind w:left="135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F96723"/>
    <w:multiLevelType w:val="hybridMultilevel"/>
    <w:tmpl w:val="047C61B6"/>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70251E37"/>
    <w:multiLevelType w:val="hybridMultilevel"/>
    <w:tmpl w:val="6894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2F6D10"/>
    <w:multiLevelType w:val="hybridMultilevel"/>
    <w:tmpl w:val="806AC23A"/>
    <w:lvl w:ilvl="0" w:tplc="04090005">
      <w:start w:val="1"/>
      <w:numFmt w:val="bullet"/>
      <w:lvlText w:val=""/>
      <w:lvlJc w:val="left"/>
      <w:pPr>
        <w:tabs>
          <w:tab w:val="num" w:pos="1170"/>
        </w:tabs>
        <w:ind w:left="1170" w:hanging="360"/>
      </w:pPr>
      <w:rPr>
        <w:rFonts w:ascii="Wingdings" w:hAnsi="Wingdings" w:hint="default"/>
      </w:rPr>
    </w:lvl>
    <w:lvl w:ilvl="1" w:tplc="04090003">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41" w15:restartNumberingAfterBreak="0">
    <w:nsid w:val="771A79CC"/>
    <w:multiLevelType w:val="hybridMultilevel"/>
    <w:tmpl w:val="0792B082"/>
    <w:lvl w:ilvl="0" w:tplc="28BE6C0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8855E17"/>
    <w:multiLevelType w:val="hybridMultilevel"/>
    <w:tmpl w:val="EB3C12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7A8211DA"/>
    <w:multiLevelType w:val="hybridMultilevel"/>
    <w:tmpl w:val="FF36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38"/>
  </w:num>
  <w:num w:numId="20">
    <w:abstractNumId w:val="24"/>
  </w:num>
  <w:num w:numId="21">
    <w:abstractNumId w:val="23"/>
  </w:num>
  <w:num w:numId="22">
    <w:abstractNumId w:val="10"/>
  </w:num>
  <w:num w:numId="23">
    <w:abstractNumId w:val="34"/>
  </w:num>
  <w:num w:numId="24">
    <w:abstractNumId w:val="37"/>
  </w:num>
  <w:num w:numId="25">
    <w:abstractNumId w:val="29"/>
  </w:num>
  <w:num w:numId="26">
    <w:abstractNumId w:val="14"/>
  </w:num>
  <w:num w:numId="27">
    <w:abstractNumId w:val="40"/>
  </w:num>
  <w:num w:numId="28">
    <w:abstractNumId w:val="32"/>
  </w:num>
  <w:num w:numId="29">
    <w:abstractNumId w:val="41"/>
  </w:num>
  <w:num w:numId="30">
    <w:abstractNumId w:val="12"/>
  </w:num>
  <w:num w:numId="31">
    <w:abstractNumId w:val="25"/>
  </w:num>
  <w:num w:numId="32">
    <w:abstractNumId w:val="31"/>
  </w:num>
  <w:num w:numId="33">
    <w:abstractNumId w:val="16"/>
  </w:num>
  <w:num w:numId="34">
    <w:abstractNumId w:val="30"/>
  </w:num>
  <w:num w:numId="35">
    <w:abstractNumId w:val="26"/>
  </w:num>
  <w:num w:numId="36">
    <w:abstractNumId w:val="9"/>
  </w:num>
  <w:num w:numId="37">
    <w:abstractNumId w:val="19"/>
  </w:num>
  <w:num w:numId="38">
    <w:abstractNumId w:val="3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5DA"/>
    <w:rsid w:val="0001269A"/>
    <w:rsid w:val="000236E6"/>
    <w:rsid w:val="00025AD2"/>
    <w:rsid w:val="0003638C"/>
    <w:rsid w:val="00050D2B"/>
    <w:rsid w:val="000A74E1"/>
    <w:rsid w:val="000B7D26"/>
    <w:rsid w:val="00100772"/>
    <w:rsid w:val="001011E9"/>
    <w:rsid w:val="001359C9"/>
    <w:rsid w:val="001A52F2"/>
    <w:rsid w:val="001C58CF"/>
    <w:rsid w:val="001D5A29"/>
    <w:rsid w:val="001D6C78"/>
    <w:rsid w:val="001F00A4"/>
    <w:rsid w:val="002267A6"/>
    <w:rsid w:val="00264886"/>
    <w:rsid w:val="00276E7E"/>
    <w:rsid w:val="002F61CE"/>
    <w:rsid w:val="002F61F8"/>
    <w:rsid w:val="002F6994"/>
    <w:rsid w:val="003470F4"/>
    <w:rsid w:val="003631B9"/>
    <w:rsid w:val="00376D13"/>
    <w:rsid w:val="004125E5"/>
    <w:rsid w:val="0045789F"/>
    <w:rsid w:val="00461BC3"/>
    <w:rsid w:val="00476071"/>
    <w:rsid w:val="00484BB2"/>
    <w:rsid w:val="004D6732"/>
    <w:rsid w:val="004E3F1E"/>
    <w:rsid w:val="004F4164"/>
    <w:rsid w:val="00516CA1"/>
    <w:rsid w:val="005226F6"/>
    <w:rsid w:val="00532E38"/>
    <w:rsid w:val="00551590"/>
    <w:rsid w:val="0055778A"/>
    <w:rsid w:val="00561E1B"/>
    <w:rsid w:val="00566D43"/>
    <w:rsid w:val="005976EF"/>
    <w:rsid w:val="005A3135"/>
    <w:rsid w:val="005C2E21"/>
    <w:rsid w:val="005E0F8F"/>
    <w:rsid w:val="006267D4"/>
    <w:rsid w:val="006611EB"/>
    <w:rsid w:val="00663953"/>
    <w:rsid w:val="00682BE2"/>
    <w:rsid w:val="006C0E7A"/>
    <w:rsid w:val="006C2C19"/>
    <w:rsid w:val="006D4D2D"/>
    <w:rsid w:val="006E3302"/>
    <w:rsid w:val="00704835"/>
    <w:rsid w:val="007166A8"/>
    <w:rsid w:val="007B5C5B"/>
    <w:rsid w:val="007D6F9E"/>
    <w:rsid w:val="007E3129"/>
    <w:rsid w:val="0082463A"/>
    <w:rsid w:val="00837A73"/>
    <w:rsid w:val="00845979"/>
    <w:rsid w:val="008845D5"/>
    <w:rsid w:val="008A30B5"/>
    <w:rsid w:val="008C5136"/>
    <w:rsid w:val="00924AB0"/>
    <w:rsid w:val="00933CD1"/>
    <w:rsid w:val="00940E1C"/>
    <w:rsid w:val="00941677"/>
    <w:rsid w:val="00946464"/>
    <w:rsid w:val="00946BB9"/>
    <w:rsid w:val="00957199"/>
    <w:rsid w:val="00963DEE"/>
    <w:rsid w:val="00A331BE"/>
    <w:rsid w:val="00A664D9"/>
    <w:rsid w:val="00A730DF"/>
    <w:rsid w:val="00A87D72"/>
    <w:rsid w:val="00B0278E"/>
    <w:rsid w:val="00B06E9E"/>
    <w:rsid w:val="00B27350"/>
    <w:rsid w:val="00B27CB3"/>
    <w:rsid w:val="00B31905"/>
    <w:rsid w:val="00B37349"/>
    <w:rsid w:val="00B563C4"/>
    <w:rsid w:val="00B808B7"/>
    <w:rsid w:val="00B83CB2"/>
    <w:rsid w:val="00B875DA"/>
    <w:rsid w:val="00BB1A62"/>
    <w:rsid w:val="00BC37E8"/>
    <w:rsid w:val="00BD271E"/>
    <w:rsid w:val="00BE4B8B"/>
    <w:rsid w:val="00C61B49"/>
    <w:rsid w:val="00CB79E8"/>
    <w:rsid w:val="00CD7752"/>
    <w:rsid w:val="00D1071E"/>
    <w:rsid w:val="00D62C28"/>
    <w:rsid w:val="00D975FA"/>
    <w:rsid w:val="00E04700"/>
    <w:rsid w:val="00E06975"/>
    <w:rsid w:val="00E90B40"/>
    <w:rsid w:val="00EA1E6C"/>
    <w:rsid w:val="00EB1BE5"/>
    <w:rsid w:val="00ED57EE"/>
    <w:rsid w:val="00EE41B6"/>
    <w:rsid w:val="00EE524F"/>
    <w:rsid w:val="00F1635C"/>
    <w:rsid w:val="00F60694"/>
    <w:rsid w:val="00F72F85"/>
    <w:rsid w:val="00F7446D"/>
    <w:rsid w:val="00F802C3"/>
    <w:rsid w:val="00F9381B"/>
    <w:rsid w:val="00FA0D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B2571"/>
  <w15:chartTrackingRefBased/>
  <w15:docId w15:val="{04FBD9C2-CC8F-4257-B8FB-579DA28F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5D5"/>
    <w:pPr>
      <w:suppressAutoHyphens/>
      <w:ind w:left="720"/>
    </w:pPr>
    <w:rPr>
      <w:rFonts w:ascii="Arial" w:hAnsi="Arial" w:cs="Times"/>
      <w:lang w:val="en-US" w:eastAsia="ar-SA" w:bidi="ar-SA"/>
    </w:rPr>
  </w:style>
  <w:style w:type="paragraph" w:styleId="Heading1">
    <w:name w:val="heading 1"/>
    <w:basedOn w:val="Normal"/>
    <w:next w:val="Normal"/>
    <w:qFormat/>
    <w:rsid w:val="00B875DA"/>
    <w:pPr>
      <w:keepNext/>
      <w:numPr>
        <w:numId w:val="1"/>
      </w:numPr>
      <w:ind w:left="432"/>
      <w:outlineLvl w:val="0"/>
    </w:pPr>
    <w:rPr>
      <w:rFonts w:eastAsia="Times"/>
      <w:b/>
      <w:sz w:val="28"/>
    </w:rPr>
  </w:style>
  <w:style w:type="paragraph" w:styleId="Heading2">
    <w:name w:val="heading 2"/>
    <w:basedOn w:val="Normal"/>
    <w:next w:val="Normal"/>
    <w:qFormat/>
    <w:rsid w:val="00B875DA"/>
    <w:pPr>
      <w:keepNext/>
      <w:numPr>
        <w:ilvl w:val="1"/>
        <w:numId w:val="1"/>
      </w:numPr>
      <w:ind w:left="936"/>
      <w:outlineLvl w:val="1"/>
    </w:pPr>
    <w:rPr>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uiPriority w:val="99"/>
    <w:rsid w:val="00B875DA"/>
    <w:rPr>
      <w:color w:val="0000FF"/>
      <w:u w:val="single"/>
    </w:rPr>
  </w:style>
  <w:style w:type="paragraph" w:styleId="Caption">
    <w:name w:val="caption"/>
    <w:basedOn w:val="Normal"/>
    <w:next w:val="Normal"/>
    <w:qFormat/>
    <w:rsid w:val="00B875DA"/>
    <w:pPr>
      <w:spacing w:before="120" w:after="120"/>
    </w:pPr>
    <w:rPr>
      <w:b/>
    </w:rPr>
  </w:style>
  <w:style w:type="paragraph" w:styleId="Header">
    <w:name w:val="header"/>
    <w:basedOn w:val="Normal"/>
    <w:rsid w:val="00B875DA"/>
    <w:pPr>
      <w:tabs>
        <w:tab w:val="center" w:pos="4320"/>
        <w:tab w:val="right" w:pos="8640"/>
      </w:tabs>
    </w:pPr>
  </w:style>
  <w:style w:type="paragraph" w:styleId="Footer">
    <w:name w:val="footer"/>
    <w:basedOn w:val="Normal"/>
    <w:link w:val="FooterChar"/>
    <w:uiPriority w:val="99"/>
    <w:rsid w:val="00B875DA"/>
    <w:pPr>
      <w:spacing w:before="40"/>
    </w:pPr>
  </w:style>
  <w:style w:type="paragraph" w:styleId="TOC1">
    <w:name w:val="toc 1"/>
    <w:basedOn w:val="Normal"/>
    <w:next w:val="Normal"/>
    <w:rsid w:val="00B875DA"/>
    <w:pPr>
      <w:spacing w:before="240" w:after="120"/>
      <w:ind w:left="0"/>
    </w:pPr>
    <w:rPr>
      <w:rFonts w:ascii="Times New Roman" w:hAnsi="Times New Roman"/>
      <w:b/>
    </w:rPr>
  </w:style>
  <w:style w:type="paragraph" w:styleId="TOC2">
    <w:name w:val="toc 2"/>
    <w:basedOn w:val="Normal"/>
    <w:next w:val="Normal"/>
    <w:rsid w:val="00B875DA"/>
    <w:pPr>
      <w:tabs>
        <w:tab w:val="left" w:pos="800"/>
        <w:tab w:val="right" w:leader="dot" w:pos="9614"/>
      </w:tabs>
      <w:spacing w:before="120"/>
      <w:ind w:left="450"/>
    </w:pPr>
    <w:rPr>
      <w:rFonts w:ascii="Times New Roman" w:hAnsi="Times New Roman"/>
      <w:i/>
    </w:rPr>
  </w:style>
  <w:style w:type="paragraph" w:styleId="TOC3">
    <w:name w:val="toc 3"/>
    <w:basedOn w:val="Normal"/>
    <w:next w:val="Normal"/>
    <w:rsid w:val="00B875DA"/>
    <w:pPr>
      <w:tabs>
        <w:tab w:val="left" w:pos="1350"/>
        <w:tab w:val="right" w:leader="dot" w:pos="9614"/>
      </w:tabs>
      <w:ind w:left="810"/>
    </w:pPr>
    <w:rPr>
      <w:rFonts w:ascii="Times New Roman" w:hAnsi="Times New Roman"/>
    </w:rPr>
  </w:style>
  <w:style w:type="paragraph" w:styleId="BodyText">
    <w:name w:val="Body Text"/>
    <w:basedOn w:val="Normal"/>
    <w:rsid w:val="00B875DA"/>
    <w:pPr>
      <w:suppressAutoHyphens w:val="0"/>
      <w:ind w:left="0"/>
    </w:pPr>
    <w:rPr>
      <w:rFonts w:ascii="Times New Roman" w:hAnsi="Times New Roman" w:cs="Times New Roman"/>
      <w:b/>
      <w:bCs/>
      <w:sz w:val="24"/>
      <w:szCs w:val="24"/>
      <w:lang w:eastAsia="en-US"/>
    </w:rPr>
  </w:style>
  <w:style w:type="character" w:styleId="PageNumber">
    <w:name w:val="page number"/>
    <w:basedOn w:val="DefaultParagraphFont"/>
    <w:rsid w:val="00D975FA"/>
  </w:style>
  <w:style w:type="paragraph" w:styleId="NormalWeb">
    <w:name w:val="Normal (Web)"/>
    <w:basedOn w:val="Normal"/>
    <w:unhideWhenUsed/>
    <w:rsid w:val="00A87D72"/>
    <w:pPr>
      <w:suppressAutoHyphens w:val="0"/>
      <w:spacing w:before="100" w:beforeAutospacing="1" w:after="100" w:afterAutospacing="1"/>
      <w:ind w:left="0"/>
    </w:pPr>
    <w:rPr>
      <w:rFonts w:ascii="Times New Roman" w:hAnsi="Times New Roman" w:cs="Times New Roman"/>
      <w:sz w:val="24"/>
      <w:szCs w:val="24"/>
      <w:lang w:eastAsia="en-US"/>
    </w:rPr>
  </w:style>
  <w:style w:type="paragraph" w:styleId="ListParagraph">
    <w:name w:val="List Paragraph"/>
    <w:basedOn w:val="Normal"/>
    <w:uiPriority w:val="34"/>
    <w:qFormat/>
    <w:rsid w:val="00A87D72"/>
    <w:pPr>
      <w:suppressAutoHyphens w:val="0"/>
      <w:spacing w:after="200" w:line="276" w:lineRule="auto"/>
      <w:contextualSpacing/>
    </w:pPr>
    <w:rPr>
      <w:rFonts w:ascii="Calibri" w:hAnsi="Calibri" w:cs="Times New Roman"/>
      <w:sz w:val="22"/>
      <w:szCs w:val="22"/>
      <w:lang w:val="en-IN" w:eastAsia="en-IN"/>
    </w:rPr>
  </w:style>
  <w:style w:type="character" w:customStyle="1" w:styleId="apple-style-span">
    <w:name w:val="apple-style-span"/>
    <w:basedOn w:val="DefaultParagraphFont"/>
    <w:rsid w:val="00A87D72"/>
  </w:style>
  <w:style w:type="character" w:styleId="Emphasis">
    <w:name w:val="Emphasis"/>
    <w:basedOn w:val="DefaultParagraphFont"/>
    <w:uiPriority w:val="20"/>
    <w:qFormat/>
    <w:rsid w:val="00A87D72"/>
    <w:rPr>
      <w:i/>
      <w:iCs/>
    </w:rPr>
  </w:style>
  <w:style w:type="paragraph" w:customStyle="1" w:styleId="lev1">
    <w:name w:val="lev1"/>
    <w:basedOn w:val="Normal"/>
    <w:rsid w:val="00A87D72"/>
    <w:pPr>
      <w:tabs>
        <w:tab w:val="left" w:pos="720"/>
        <w:tab w:val="left" w:pos="5760"/>
      </w:tabs>
      <w:suppressAutoHyphens w:val="0"/>
      <w:spacing w:after="300"/>
      <w:ind w:left="0" w:right="720"/>
    </w:pPr>
    <w:rPr>
      <w:rFonts w:ascii="Times New Roman" w:hAnsi="Times New Roman" w:cs="Times New Roman"/>
      <w:b/>
      <w:color w:val="000000"/>
      <w:sz w:val="28"/>
      <w:lang w:eastAsia="en-US"/>
    </w:rPr>
  </w:style>
  <w:style w:type="paragraph" w:styleId="BodyTextIndent2">
    <w:name w:val="Body Text Indent 2"/>
    <w:basedOn w:val="Normal"/>
    <w:link w:val="BodyTextIndent2Char"/>
    <w:uiPriority w:val="99"/>
    <w:unhideWhenUsed/>
    <w:rsid w:val="00A87D72"/>
    <w:pPr>
      <w:suppressAutoHyphens w:val="0"/>
      <w:spacing w:after="120" w:line="480" w:lineRule="auto"/>
      <w:ind w:left="360"/>
    </w:pPr>
    <w:rPr>
      <w:rFonts w:ascii="Calibri" w:hAnsi="Calibri" w:cs="Times New Roman"/>
      <w:sz w:val="22"/>
      <w:szCs w:val="22"/>
      <w:lang w:val="en-IN" w:eastAsia="en-IN"/>
    </w:rPr>
  </w:style>
  <w:style w:type="character" w:customStyle="1" w:styleId="BodyTextIndent2Char">
    <w:name w:val="Body Text Indent 2 Char"/>
    <w:basedOn w:val="DefaultParagraphFont"/>
    <w:link w:val="BodyTextIndent2"/>
    <w:uiPriority w:val="99"/>
    <w:rsid w:val="00A87D72"/>
    <w:rPr>
      <w:rFonts w:ascii="Calibri" w:hAnsi="Calibri"/>
      <w:sz w:val="22"/>
      <w:szCs w:val="22"/>
      <w:lang w:val="en-IN" w:eastAsia="en-IN"/>
    </w:rPr>
  </w:style>
  <w:style w:type="character" w:customStyle="1" w:styleId="FooterChar">
    <w:name w:val="Footer Char"/>
    <w:basedOn w:val="DefaultParagraphFont"/>
    <w:link w:val="Footer"/>
    <w:uiPriority w:val="99"/>
    <w:rsid w:val="00A87D72"/>
    <w:rPr>
      <w:rFonts w:ascii="Arial" w:hAnsi="Arial" w:cs="Times"/>
      <w:lang w:eastAsia="ar-SA"/>
    </w:rPr>
  </w:style>
  <w:style w:type="paragraph" w:customStyle="1" w:styleId="SRSPara">
    <w:name w:val="SRS Para"/>
    <w:basedOn w:val="Normal"/>
    <w:rsid w:val="00F1635C"/>
    <w:pPr>
      <w:suppressAutoHyphens w:val="0"/>
      <w:spacing w:after="100" w:afterAutospacing="1"/>
      <w:ind w:left="0"/>
      <w:jc w:val="both"/>
    </w:pPr>
    <w:rPr>
      <w:rFonts w:ascii="Verdana" w:hAnsi="Verdana" w:cs="Times New Roman"/>
      <w:sz w:val="24"/>
      <w:szCs w:val="24"/>
      <w:lang w:val="en-GB" w:eastAsia="en-US"/>
    </w:rPr>
  </w:style>
  <w:style w:type="character" w:styleId="Strong">
    <w:name w:val="Strong"/>
    <w:basedOn w:val="DefaultParagraphFont"/>
    <w:qFormat/>
    <w:rsid w:val="004760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17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gramming_language" TargetMode="External"/><Relationship Id="rId13" Type="http://schemas.openxmlformats.org/officeDocument/2006/relationships/hyperlink" Target="http://en.wikipedia.org/wiki/Microsof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Object-oriented_programming" TargetMode="External"/><Relationship Id="rId12" Type="http://schemas.openxmlformats.org/officeDocument/2006/relationships/hyperlink" Target="http://en.wikipedia.org/wiki/Database_server"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Relational_mode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n.wikipedia.org/wiki/.NET_Framewor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Visual_Basic"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Contents</vt:lpstr>
    </vt:vector>
  </TitlesOfParts>
  <Company>B</Company>
  <LinksUpToDate>false</LinksUpToDate>
  <CharactersWithSpaces>8025</CharactersWithSpaces>
  <SharedDoc>false</SharedDoc>
  <HLinks>
    <vt:vector size="42" baseType="variant">
      <vt:variant>
        <vt:i4>6619195</vt:i4>
      </vt:variant>
      <vt:variant>
        <vt:i4>18</vt:i4>
      </vt:variant>
      <vt:variant>
        <vt:i4>0</vt:i4>
      </vt:variant>
      <vt:variant>
        <vt:i4>5</vt:i4>
      </vt:variant>
      <vt:variant>
        <vt:lpwstr>http://en.wikipedia.org/wiki/Microsoft</vt:lpwstr>
      </vt:variant>
      <vt:variant>
        <vt:lpwstr/>
      </vt:variant>
      <vt:variant>
        <vt:i4>2097237</vt:i4>
      </vt:variant>
      <vt:variant>
        <vt:i4>15</vt:i4>
      </vt:variant>
      <vt:variant>
        <vt:i4>0</vt:i4>
      </vt:variant>
      <vt:variant>
        <vt:i4>5</vt:i4>
      </vt:variant>
      <vt:variant>
        <vt:lpwstr>http://en.wikipedia.org/wiki/Database_server</vt:lpwstr>
      </vt:variant>
      <vt:variant>
        <vt:lpwstr/>
      </vt:variant>
      <vt:variant>
        <vt:i4>3014739</vt:i4>
      </vt:variant>
      <vt:variant>
        <vt:i4>12</vt:i4>
      </vt:variant>
      <vt:variant>
        <vt:i4>0</vt:i4>
      </vt:variant>
      <vt:variant>
        <vt:i4>5</vt:i4>
      </vt:variant>
      <vt:variant>
        <vt:lpwstr>http://en.wikipedia.org/wiki/Relational_model</vt:lpwstr>
      </vt:variant>
      <vt:variant>
        <vt:lpwstr/>
      </vt:variant>
      <vt:variant>
        <vt:i4>1114146</vt:i4>
      </vt:variant>
      <vt:variant>
        <vt:i4>9</vt:i4>
      </vt:variant>
      <vt:variant>
        <vt:i4>0</vt:i4>
      </vt:variant>
      <vt:variant>
        <vt:i4>5</vt:i4>
      </vt:variant>
      <vt:variant>
        <vt:lpwstr>http://en.wikipedia.org/wiki/.NET_Framework</vt:lpwstr>
      </vt:variant>
      <vt:variant>
        <vt:lpwstr/>
      </vt:variant>
      <vt:variant>
        <vt:i4>2883668</vt:i4>
      </vt:variant>
      <vt:variant>
        <vt:i4>6</vt:i4>
      </vt:variant>
      <vt:variant>
        <vt:i4>0</vt:i4>
      </vt:variant>
      <vt:variant>
        <vt:i4>5</vt:i4>
      </vt:variant>
      <vt:variant>
        <vt:lpwstr>http://en.wikipedia.org/wiki/Visual_Basic</vt:lpwstr>
      </vt:variant>
      <vt:variant>
        <vt:lpwstr/>
      </vt:variant>
      <vt:variant>
        <vt:i4>65658</vt:i4>
      </vt:variant>
      <vt:variant>
        <vt:i4>3</vt:i4>
      </vt:variant>
      <vt:variant>
        <vt:i4>0</vt:i4>
      </vt:variant>
      <vt:variant>
        <vt:i4>5</vt:i4>
      </vt:variant>
      <vt:variant>
        <vt:lpwstr>http://en.wikipedia.org/wiki/Programming_language</vt:lpwstr>
      </vt:variant>
      <vt:variant>
        <vt:lpwstr/>
      </vt:variant>
      <vt:variant>
        <vt:i4>6094947</vt:i4>
      </vt:variant>
      <vt:variant>
        <vt:i4>0</vt:i4>
      </vt:variant>
      <vt:variant>
        <vt:i4>0</vt:i4>
      </vt:variant>
      <vt:variant>
        <vt:i4>5</vt:i4>
      </vt:variant>
      <vt:variant>
        <vt:lpwstr>http://en.wikipedia.org/wiki/Object-oriented_programming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A</dc:creator>
  <cp:keywords/>
  <dc:description/>
  <cp:lastModifiedBy>yugesh verma</cp:lastModifiedBy>
  <cp:revision>2</cp:revision>
  <dcterms:created xsi:type="dcterms:W3CDTF">2018-11-19T20:39:00Z</dcterms:created>
  <dcterms:modified xsi:type="dcterms:W3CDTF">2018-11-19T20:39:00Z</dcterms:modified>
</cp:coreProperties>
</file>